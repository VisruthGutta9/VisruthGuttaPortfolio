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BC7EC21" w14:textId="77777777" w:rsidR="0094794A" w:rsidRDefault="00445BE4">
      <w:pPr>
        <w:pStyle w:val="divonlyName"/>
        <w:pBdr>
          <w:top w:val="single" w:sz="8" w:space="0" w:color="000000"/>
          <w:bottom w:val="none" w:sz="0" w:space="1" w:color="auto"/>
        </w:pBdr>
        <w:spacing w:before="260" w:after="320" w:line="800" w:lineRule="atLeast"/>
        <w:jc w:val="center"/>
        <w:rPr>
          <w:b/>
          <w:bCs/>
          <w:smallCaps/>
          <w:color w:val="000000"/>
          <w:sz w:val="48"/>
          <w:szCs w:val="48"/>
        </w:rPr>
      </w:pPr>
      <w:r>
        <w:rPr>
          <w:rStyle w:val="span"/>
          <w:b/>
          <w:bCs/>
          <w:smallCaps/>
          <w:color w:val="000000"/>
          <w:sz w:val="48"/>
          <w:szCs w:val="48"/>
        </w:rPr>
        <w:t>Visruth</w:t>
      </w:r>
      <w:r>
        <w:rPr>
          <w:b/>
          <w:bCs/>
          <w:smallCaps/>
          <w:color w:val="000000"/>
          <w:sz w:val="48"/>
          <w:szCs w:val="48"/>
        </w:rPr>
        <w:t xml:space="preserve"> </w:t>
      </w:r>
      <w:r>
        <w:rPr>
          <w:rStyle w:val="span"/>
          <w:b/>
          <w:bCs/>
          <w:smallCaps/>
          <w:color w:val="000000"/>
          <w:sz w:val="48"/>
          <w:szCs w:val="48"/>
        </w:rPr>
        <w:t>Gutta</w:t>
      </w:r>
    </w:p>
    <w:p w14:paraId="3FBAAF3D" w14:textId="77777777" w:rsidR="0094794A" w:rsidRDefault="00445BE4">
      <w:pPr>
        <w:pStyle w:val="divdocumentdivlowerborderupper"/>
        <w:spacing w:after="10"/>
      </w:pPr>
      <w:r>
        <w:t> </w:t>
      </w:r>
    </w:p>
    <w:p w14:paraId="77E19DBC" w14:textId="77777777" w:rsidR="0094794A" w:rsidRDefault="00445BE4">
      <w:pPr>
        <w:pStyle w:val="divdocumentdivlowerborder"/>
      </w:pPr>
      <w:r>
        <w:t> </w:t>
      </w:r>
    </w:p>
    <w:p w14:paraId="256D28B0" w14:textId="77777777" w:rsidR="0094794A" w:rsidRDefault="00445BE4">
      <w:pPr>
        <w:pStyle w:val="div"/>
        <w:spacing w:line="0" w:lineRule="atLeast"/>
        <w:rPr>
          <w:sz w:val="0"/>
          <w:szCs w:val="0"/>
        </w:rPr>
      </w:pPr>
      <w:r>
        <w:rPr>
          <w:sz w:val="0"/>
          <w:szCs w:val="0"/>
        </w:rPr>
        <w:t> </w:t>
      </w:r>
    </w:p>
    <w:p w14:paraId="67BEB749" w14:textId="77777777" w:rsidR="0094794A" w:rsidRDefault="00445BE4">
      <w:pPr>
        <w:spacing w:before="200" w:line="380" w:lineRule="atLeast"/>
        <w:jc w:val="center"/>
        <w:textAlignment w:val="auto"/>
        <w:rPr>
          <w:rStyle w:val="divdocumentdivaddressli"/>
          <w:sz w:val="22"/>
          <w:szCs w:val="22"/>
        </w:rPr>
      </w:pPr>
      <w:r>
        <w:rPr>
          <w:rStyle w:val="span"/>
          <w:vanish/>
          <w:sz w:val="22"/>
          <w:szCs w:val="22"/>
        </w:rPr>
        <w:t> </w:t>
      </w:r>
      <w:r>
        <w:rPr>
          <w:rStyle w:val="span"/>
          <w:sz w:val="22"/>
          <w:szCs w:val="22"/>
        </w:rPr>
        <w:t>Valparaiso, IN 46383</w:t>
      </w:r>
      <w:r>
        <w:rPr>
          <w:rStyle w:val="divdocumentdivaddressli"/>
          <w:sz w:val="22"/>
          <w:szCs w:val="22"/>
        </w:rPr>
        <w:t xml:space="preserve"> </w:t>
      </w:r>
      <w:r>
        <w:rPr>
          <w:rStyle w:val="documentbullet"/>
        </w:rPr>
        <w:t>♦</w:t>
      </w:r>
      <w:r>
        <w:rPr>
          <w:rStyle w:val="divdocumentdivaddressli"/>
          <w:sz w:val="22"/>
          <w:szCs w:val="22"/>
        </w:rPr>
        <w:t> </w:t>
      </w:r>
      <w:r>
        <w:rPr>
          <w:rStyle w:val="span"/>
          <w:sz w:val="22"/>
          <w:szCs w:val="22"/>
        </w:rPr>
        <w:t>(</w:t>
      </w:r>
      <w:proofErr w:type="gramStart"/>
      <w:r>
        <w:rPr>
          <w:rStyle w:val="span"/>
          <w:sz w:val="22"/>
          <w:szCs w:val="22"/>
        </w:rPr>
        <w:t>219)</w:t>
      </w:r>
      <w:r>
        <w:rPr>
          <w:rStyle w:val="span"/>
          <w:sz w:val="22"/>
          <w:szCs w:val="22"/>
        </w:rPr>
        <w:noBreakHyphen/>
      </w:r>
      <w:proofErr w:type="gramEnd"/>
      <w:r>
        <w:rPr>
          <w:rStyle w:val="span"/>
          <w:sz w:val="22"/>
          <w:szCs w:val="22"/>
        </w:rPr>
        <w:t>386</w:t>
      </w:r>
      <w:r>
        <w:rPr>
          <w:rStyle w:val="span"/>
          <w:sz w:val="22"/>
          <w:szCs w:val="22"/>
        </w:rPr>
        <w:noBreakHyphen/>
        <w:t>1899</w:t>
      </w:r>
      <w:r>
        <w:rPr>
          <w:rStyle w:val="divdocumentdivaddressli"/>
          <w:sz w:val="22"/>
          <w:szCs w:val="22"/>
        </w:rPr>
        <w:t xml:space="preserve"> </w:t>
      </w:r>
      <w:r>
        <w:rPr>
          <w:rStyle w:val="documentbullet"/>
        </w:rPr>
        <w:t>♦</w:t>
      </w:r>
      <w:r>
        <w:rPr>
          <w:rStyle w:val="divdocumentdivaddressli"/>
          <w:sz w:val="22"/>
          <w:szCs w:val="22"/>
        </w:rPr>
        <w:t> </w:t>
      </w:r>
      <w:r>
        <w:rPr>
          <w:rStyle w:val="span"/>
          <w:sz w:val="22"/>
          <w:szCs w:val="22"/>
        </w:rPr>
        <w:t>visruthvenkatesh.gutta@valpo.edu</w:t>
      </w:r>
      <w:r>
        <w:rPr>
          <w:rStyle w:val="divdocumentdivaddressli"/>
          <w:sz w:val="22"/>
          <w:szCs w:val="22"/>
        </w:rPr>
        <w:t xml:space="preserve"> </w:t>
      </w:r>
      <w:r>
        <w:rPr>
          <w:sz w:val="22"/>
          <w:szCs w:val="22"/>
        </w:rPr>
        <w:t> </w:t>
      </w:r>
      <w:r>
        <w:rPr>
          <w:rStyle w:val="documentbullet"/>
        </w:rPr>
        <w:t>♦</w:t>
      </w:r>
      <w:r>
        <w:rPr>
          <w:rStyle w:val="divdocumentdivaddressli"/>
          <w:sz w:val="22"/>
          <w:szCs w:val="22"/>
        </w:rPr>
        <w:t> </w:t>
      </w:r>
      <w:r>
        <w:rPr>
          <w:rStyle w:val="documenttxt-bold"/>
          <w:sz w:val="22"/>
          <w:szCs w:val="22"/>
        </w:rPr>
        <w:t>WWW: </w:t>
      </w:r>
      <w:r>
        <w:rPr>
          <w:rStyle w:val="span"/>
          <w:sz w:val="22"/>
          <w:szCs w:val="22"/>
        </w:rPr>
        <w:t>https://visruthgutta9.github.io/VisruthGuttaPortfolio/</w:t>
      </w:r>
      <w:r>
        <w:rPr>
          <w:rStyle w:val="divdocumentdivaddressli"/>
          <w:sz w:val="22"/>
          <w:szCs w:val="22"/>
        </w:rPr>
        <w:t xml:space="preserve"> </w:t>
      </w:r>
      <w:r>
        <w:rPr>
          <w:rStyle w:val="documentbullet"/>
        </w:rPr>
        <w:t>♦</w:t>
      </w:r>
      <w:r>
        <w:rPr>
          <w:rStyle w:val="divdocumentdivaddressli"/>
          <w:sz w:val="22"/>
          <w:szCs w:val="22"/>
        </w:rPr>
        <w:t> </w:t>
      </w:r>
      <w:r>
        <w:rPr>
          <w:rStyle w:val="documenttxt-bold"/>
          <w:sz w:val="22"/>
          <w:szCs w:val="22"/>
        </w:rPr>
        <w:t>WWW: </w:t>
      </w:r>
      <w:r>
        <w:rPr>
          <w:rStyle w:val="span"/>
          <w:sz w:val="22"/>
          <w:szCs w:val="22"/>
        </w:rPr>
        <w:t>https://github.com/VisruthGutta9</w:t>
      </w:r>
      <w:r>
        <w:rPr>
          <w:rStyle w:val="divdocumentdivaddressli"/>
          <w:sz w:val="22"/>
          <w:szCs w:val="22"/>
        </w:rPr>
        <w:t xml:space="preserve"> </w:t>
      </w:r>
      <w:r>
        <w:rPr>
          <w:sz w:val="22"/>
          <w:szCs w:val="22"/>
        </w:rPr>
        <w:t xml:space="preserve"> </w:t>
      </w:r>
    </w:p>
    <w:p w14:paraId="1A8A5313" w14:textId="77777777" w:rsidR="0094794A" w:rsidRDefault="0094794A">
      <w:pPr>
        <w:pStyle w:val="div"/>
        <w:spacing w:line="140" w:lineRule="exact"/>
        <w:jc w:val="center"/>
        <w:rPr>
          <w:sz w:val="14"/>
          <w:szCs w:val="14"/>
        </w:rPr>
      </w:pPr>
    </w:p>
    <w:p w14:paraId="47A1B46D" w14:textId="77777777" w:rsidR="0094794A" w:rsidRDefault="00445BE4">
      <w:pPr>
        <w:pStyle w:val="divdocumentdivheading"/>
        <w:tabs>
          <w:tab w:val="left" w:pos="4536"/>
          <w:tab w:val="left" w:pos="10760"/>
        </w:tabs>
        <w:spacing w:before="260" w:line="400" w:lineRule="atLeast"/>
        <w:jc w:val="center"/>
        <w:rPr>
          <w:smallCaps/>
        </w:rPr>
      </w:pPr>
      <w:r>
        <w:rPr>
          <w:smallCaps/>
        </w:rPr>
        <w:t xml:space="preserve"> </w:t>
      </w:r>
      <w:r>
        <w:rPr>
          <w:strike/>
          <w:color w:val="000000"/>
          <w:sz w:val="30"/>
        </w:rPr>
        <w:tab/>
      </w:r>
      <w:r>
        <w:rPr>
          <w:rStyle w:val="divdocumentdivsectiontitle"/>
          <w:smallCaps/>
          <w:shd w:val="clear" w:color="auto" w:fill="FFFFFF"/>
        </w:rPr>
        <w:t xml:space="preserve">   Education   </w:t>
      </w:r>
      <w:r>
        <w:rPr>
          <w:strike/>
          <w:color w:val="000000"/>
          <w:sz w:val="30"/>
        </w:rPr>
        <w:tab/>
      </w:r>
    </w:p>
    <w:p w14:paraId="2193A01A" w14:textId="77777777" w:rsidR="0094794A" w:rsidRDefault="00445BE4">
      <w:pPr>
        <w:pStyle w:val="divdocumentsinglecolumn"/>
        <w:spacing w:line="400" w:lineRule="atLeast"/>
      </w:pPr>
      <w:proofErr w:type="gramStart"/>
      <w:r>
        <w:rPr>
          <w:rStyle w:val="spandegree"/>
        </w:rPr>
        <w:t>Master's</w:t>
      </w:r>
      <w:proofErr w:type="gramEnd"/>
      <w:r>
        <w:rPr>
          <w:rStyle w:val="spandegree"/>
        </w:rPr>
        <w:t xml:space="preserve"> in Information </w:t>
      </w:r>
      <w:r>
        <w:rPr>
          <w:rStyle w:val="spandegree"/>
        </w:rPr>
        <w:t>Technology</w:t>
      </w:r>
      <w:r>
        <w:rPr>
          <w:rStyle w:val="span"/>
        </w:rPr>
        <w:t>: 12/2023</w:t>
      </w:r>
      <w:r>
        <w:rPr>
          <w:rStyle w:val="singlecolumnspanpaddedlinenth-child1"/>
        </w:rPr>
        <w:t xml:space="preserve"> </w:t>
      </w:r>
    </w:p>
    <w:p w14:paraId="3771CB81" w14:textId="77777777" w:rsidR="0094794A" w:rsidRDefault="00445BE4">
      <w:pPr>
        <w:pStyle w:val="spanpaddedline"/>
        <w:spacing w:line="400" w:lineRule="atLeast"/>
      </w:pPr>
      <w:r>
        <w:rPr>
          <w:rStyle w:val="spancompanyname"/>
        </w:rPr>
        <w:t>Valparaiso University</w:t>
      </w:r>
      <w:r>
        <w:rPr>
          <w:rStyle w:val="span"/>
        </w:rPr>
        <w:t xml:space="preserve"> - Valparaiso, IN</w:t>
      </w:r>
      <w:r>
        <w:t xml:space="preserve"> </w:t>
      </w:r>
    </w:p>
    <w:p w14:paraId="2398E756" w14:textId="77777777" w:rsidR="0094794A" w:rsidRDefault="00445BE4">
      <w:pPr>
        <w:pStyle w:val="divdocumentsinglecolumn"/>
        <w:spacing w:before="360" w:line="400" w:lineRule="atLeast"/>
      </w:pPr>
      <w:r>
        <w:rPr>
          <w:rStyle w:val="spandegree"/>
        </w:rPr>
        <w:t>Electrical &amp; Electronics Engineering</w:t>
      </w:r>
      <w:r>
        <w:rPr>
          <w:rStyle w:val="span"/>
        </w:rPr>
        <w:t>: 07/2021</w:t>
      </w:r>
      <w:r>
        <w:rPr>
          <w:rStyle w:val="singlecolumnspanpaddedlinenth-child1"/>
        </w:rPr>
        <w:t xml:space="preserve"> </w:t>
      </w:r>
    </w:p>
    <w:p w14:paraId="3BEF8F0E" w14:textId="77777777" w:rsidR="0094794A" w:rsidRDefault="00445BE4">
      <w:pPr>
        <w:pStyle w:val="spanpaddedline"/>
        <w:spacing w:line="400" w:lineRule="atLeast"/>
      </w:pPr>
      <w:r>
        <w:rPr>
          <w:rStyle w:val="spancompanyname"/>
        </w:rPr>
        <w:t>S.R.K.R Engineering College</w:t>
      </w:r>
      <w:r>
        <w:rPr>
          <w:rStyle w:val="span"/>
        </w:rPr>
        <w:t xml:space="preserve"> - </w:t>
      </w:r>
      <w:proofErr w:type="spellStart"/>
      <w:r>
        <w:rPr>
          <w:rStyle w:val="span"/>
        </w:rPr>
        <w:t>Bhimavaram</w:t>
      </w:r>
      <w:proofErr w:type="spellEnd"/>
      <w:r>
        <w:rPr>
          <w:rStyle w:val="span"/>
        </w:rPr>
        <w:t>, India</w:t>
      </w:r>
      <w:r>
        <w:t xml:space="preserve"> </w:t>
      </w:r>
    </w:p>
    <w:p w14:paraId="704FEA7E" w14:textId="77777777" w:rsidR="0094794A" w:rsidRDefault="00445BE4">
      <w:pPr>
        <w:pStyle w:val="divdocumentdivheading"/>
        <w:tabs>
          <w:tab w:val="left" w:pos="4579"/>
          <w:tab w:val="left" w:pos="10760"/>
        </w:tabs>
        <w:spacing w:before="260" w:line="400" w:lineRule="atLeast"/>
        <w:jc w:val="center"/>
        <w:rPr>
          <w:smallCaps/>
        </w:rPr>
      </w:pPr>
      <w:r>
        <w:rPr>
          <w:smallCaps/>
        </w:rPr>
        <w:t xml:space="preserve"> </w:t>
      </w:r>
      <w:r>
        <w:rPr>
          <w:strike/>
          <w:color w:val="000000"/>
          <w:sz w:val="30"/>
        </w:rPr>
        <w:tab/>
      </w:r>
      <w:r>
        <w:rPr>
          <w:rStyle w:val="divdocumentdivsectiontitle"/>
          <w:smallCaps/>
          <w:shd w:val="clear" w:color="auto" w:fill="FFFFFF"/>
        </w:rPr>
        <w:t xml:space="preserve">   Objective   </w:t>
      </w:r>
      <w:r>
        <w:rPr>
          <w:strike/>
          <w:color w:val="000000"/>
          <w:sz w:val="30"/>
        </w:rPr>
        <w:tab/>
      </w:r>
    </w:p>
    <w:p w14:paraId="44E3DEE1" w14:textId="77777777" w:rsidR="0094794A" w:rsidRDefault="00445BE4">
      <w:pPr>
        <w:pStyle w:val="p"/>
        <w:spacing w:line="400" w:lineRule="atLeast"/>
      </w:pPr>
      <w:r>
        <w:t xml:space="preserve">Motivated and innovative UI Developer with hands-on experience in HTML5, </w:t>
      </w:r>
      <w:r>
        <w:t>CSS3, JavaScript, React, and modern front-end frameworks like Tailwind CSS and Bootstrap. Adept at creating visually appealing, user-centric interfaces and transforming complex requirements into seamless user experiences. Seeking to leverage my technical proficiency and project management skills to contribute to dynamic web development projects and drive technological advancements within a forward-thinking team</w:t>
      </w:r>
    </w:p>
    <w:p w14:paraId="74EA485C" w14:textId="77777777" w:rsidR="0094794A" w:rsidRDefault="00445BE4">
      <w:pPr>
        <w:pStyle w:val="divdocumentdivheading"/>
        <w:tabs>
          <w:tab w:val="left" w:pos="4853"/>
          <w:tab w:val="left" w:pos="10760"/>
        </w:tabs>
        <w:spacing w:before="260" w:line="400" w:lineRule="atLeast"/>
        <w:jc w:val="center"/>
        <w:rPr>
          <w:smallCaps/>
        </w:rPr>
      </w:pPr>
      <w:r>
        <w:rPr>
          <w:smallCaps/>
        </w:rPr>
        <w:t xml:space="preserve"> </w:t>
      </w:r>
      <w:r>
        <w:rPr>
          <w:strike/>
          <w:color w:val="000000"/>
          <w:sz w:val="30"/>
        </w:rPr>
        <w:tab/>
      </w:r>
      <w:r>
        <w:rPr>
          <w:rStyle w:val="divdocumentdivsectiontitle"/>
          <w:smallCaps/>
          <w:shd w:val="clear" w:color="auto" w:fill="FFFFFF"/>
        </w:rPr>
        <w:t xml:space="preserve">   Skills   </w:t>
      </w:r>
      <w:r>
        <w:rPr>
          <w:strike/>
          <w:color w:val="000000"/>
          <w:sz w:val="30"/>
        </w:rPr>
        <w:tab/>
      </w:r>
    </w:p>
    <w:tbl>
      <w:tblPr>
        <w:tblStyle w:val="divdocumenttable"/>
        <w:tblW w:w="0" w:type="auto"/>
        <w:tblLayout w:type="fixed"/>
        <w:tblCellMar>
          <w:left w:w="0" w:type="dxa"/>
          <w:right w:w="0" w:type="dxa"/>
        </w:tblCellMar>
        <w:tblLook w:val="05E0" w:firstRow="1" w:lastRow="1" w:firstColumn="1" w:lastColumn="1" w:noHBand="0" w:noVBand="1"/>
      </w:tblPr>
      <w:tblGrid>
        <w:gridCol w:w="5380"/>
        <w:gridCol w:w="5380"/>
      </w:tblGrid>
      <w:tr w:rsidR="0094794A" w14:paraId="3F59620F" w14:textId="77777777">
        <w:tc>
          <w:tcPr>
            <w:tcW w:w="5380" w:type="dxa"/>
            <w:tcMar>
              <w:top w:w="0" w:type="dxa"/>
              <w:left w:w="0" w:type="dxa"/>
              <w:bottom w:w="0" w:type="dxa"/>
              <w:right w:w="0" w:type="dxa"/>
            </w:tcMar>
            <w:hideMark/>
          </w:tcPr>
          <w:p w14:paraId="5AE6DD78" w14:textId="77777777" w:rsidR="0094794A" w:rsidRDefault="00445BE4">
            <w:pPr>
              <w:pStyle w:val="divdocumentulli"/>
              <w:numPr>
                <w:ilvl w:val="0"/>
                <w:numId w:val="1"/>
              </w:numPr>
              <w:spacing w:line="400" w:lineRule="atLeast"/>
              <w:ind w:left="460" w:hanging="210"/>
            </w:pPr>
            <w:r>
              <w:t>React JS</w:t>
            </w:r>
          </w:p>
          <w:p w14:paraId="65CB1BBC" w14:textId="77777777" w:rsidR="0094794A" w:rsidRDefault="00445BE4">
            <w:pPr>
              <w:pStyle w:val="divdocumentulli"/>
              <w:numPr>
                <w:ilvl w:val="0"/>
                <w:numId w:val="1"/>
              </w:numPr>
              <w:spacing w:line="400" w:lineRule="atLeast"/>
              <w:ind w:left="460" w:hanging="210"/>
            </w:pPr>
            <w:r>
              <w:t>Tailwind CSS</w:t>
            </w:r>
          </w:p>
          <w:p w14:paraId="3BF3DEA7" w14:textId="77777777" w:rsidR="0094794A" w:rsidRDefault="00445BE4">
            <w:pPr>
              <w:pStyle w:val="divdocumentulli"/>
              <w:numPr>
                <w:ilvl w:val="0"/>
                <w:numId w:val="1"/>
              </w:numPr>
              <w:spacing w:line="400" w:lineRule="atLeast"/>
              <w:ind w:left="460" w:hanging="210"/>
            </w:pPr>
            <w:r>
              <w:t>HTML5</w:t>
            </w:r>
          </w:p>
          <w:p w14:paraId="15B180F7" w14:textId="77777777" w:rsidR="0094794A" w:rsidRDefault="00445BE4">
            <w:pPr>
              <w:pStyle w:val="divdocumentulli"/>
              <w:numPr>
                <w:ilvl w:val="0"/>
                <w:numId w:val="1"/>
              </w:numPr>
              <w:spacing w:line="400" w:lineRule="atLeast"/>
              <w:ind w:left="460" w:hanging="210"/>
            </w:pPr>
            <w:r>
              <w:t>CSS3</w:t>
            </w:r>
          </w:p>
          <w:p w14:paraId="55AD4478" w14:textId="77777777" w:rsidR="0094794A" w:rsidRDefault="00445BE4">
            <w:pPr>
              <w:pStyle w:val="divdocumentulli"/>
              <w:numPr>
                <w:ilvl w:val="0"/>
                <w:numId w:val="1"/>
              </w:numPr>
              <w:spacing w:line="400" w:lineRule="atLeast"/>
              <w:ind w:left="460" w:hanging="210"/>
            </w:pPr>
            <w:r>
              <w:t>JavaScript</w:t>
            </w:r>
          </w:p>
        </w:tc>
        <w:tc>
          <w:tcPr>
            <w:tcW w:w="5380" w:type="dxa"/>
            <w:tcBorders>
              <w:left w:val="single" w:sz="8" w:space="0" w:color="FEFDFD"/>
            </w:tcBorders>
            <w:tcMar>
              <w:top w:w="0" w:type="dxa"/>
              <w:left w:w="0" w:type="dxa"/>
              <w:bottom w:w="0" w:type="dxa"/>
              <w:right w:w="0" w:type="dxa"/>
            </w:tcMar>
            <w:hideMark/>
          </w:tcPr>
          <w:p w14:paraId="73288708" w14:textId="77777777" w:rsidR="0094794A" w:rsidRDefault="00445BE4">
            <w:pPr>
              <w:pStyle w:val="divdocumentulli"/>
              <w:numPr>
                <w:ilvl w:val="0"/>
                <w:numId w:val="2"/>
              </w:numPr>
              <w:spacing w:line="400" w:lineRule="atLeast"/>
              <w:ind w:left="460" w:hanging="210"/>
            </w:pPr>
            <w:r>
              <w:t>Bootstrap5</w:t>
            </w:r>
          </w:p>
          <w:p w14:paraId="74D13D22" w14:textId="77777777" w:rsidR="0094794A" w:rsidRDefault="00445BE4">
            <w:pPr>
              <w:pStyle w:val="divdocumentulli"/>
              <w:numPr>
                <w:ilvl w:val="0"/>
                <w:numId w:val="2"/>
              </w:numPr>
              <w:spacing w:line="400" w:lineRule="atLeast"/>
              <w:ind w:left="460" w:hanging="210"/>
            </w:pPr>
            <w:r>
              <w:t>React18</w:t>
            </w:r>
          </w:p>
          <w:p w14:paraId="1A232BAD" w14:textId="77777777" w:rsidR="0094794A" w:rsidRDefault="00445BE4">
            <w:pPr>
              <w:pStyle w:val="divdocumentulli"/>
              <w:numPr>
                <w:ilvl w:val="0"/>
                <w:numId w:val="2"/>
              </w:numPr>
              <w:spacing w:line="400" w:lineRule="atLeast"/>
              <w:ind w:left="460" w:hanging="210"/>
            </w:pPr>
            <w:r>
              <w:t>SQL</w:t>
            </w:r>
          </w:p>
          <w:p w14:paraId="524F5C18" w14:textId="77777777" w:rsidR="0094794A" w:rsidRDefault="00445BE4">
            <w:pPr>
              <w:pStyle w:val="divdocumentulli"/>
              <w:numPr>
                <w:ilvl w:val="0"/>
                <w:numId w:val="2"/>
              </w:numPr>
              <w:spacing w:line="400" w:lineRule="atLeast"/>
              <w:ind w:left="460" w:hanging="210"/>
            </w:pPr>
            <w:r>
              <w:t>GIT</w:t>
            </w:r>
          </w:p>
          <w:p w14:paraId="498CF32A" w14:textId="77777777" w:rsidR="0094794A" w:rsidRDefault="00445BE4">
            <w:pPr>
              <w:pStyle w:val="divdocumentulli"/>
              <w:numPr>
                <w:ilvl w:val="0"/>
                <w:numId w:val="2"/>
              </w:numPr>
              <w:spacing w:line="400" w:lineRule="atLeast"/>
              <w:ind w:left="460" w:hanging="210"/>
            </w:pPr>
            <w:r>
              <w:t>Python</w:t>
            </w:r>
          </w:p>
        </w:tc>
      </w:tr>
    </w:tbl>
    <w:p w14:paraId="63139E15" w14:textId="77777777" w:rsidR="0094794A" w:rsidRDefault="00445BE4">
      <w:pPr>
        <w:pStyle w:val="divdocumentulli"/>
        <w:numPr>
          <w:ilvl w:val="0"/>
          <w:numId w:val="3"/>
        </w:numPr>
        <w:spacing w:line="400" w:lineRule="atLeast"/>
        <w:ind w:left="460" w:hanging="210"/>
        <w:rPr>
          <w:vanish/>
        </w:rPr>
      </w:pPr>
      <w:r>
        <w:rPr>
          <w:vanish/>
        </w:rPr>
        <w:t>React JS</w:t>
      </w:r>
    </w:p>
    <w:p w14:paraId="02A47428" w14:textId="77777777" w:rsidR="0094794A" w:rsidRDefault="00445BE4">
      <w:pPr>
        <w:pStyle w:val="divdocumentulli"/>
        <w:numPr>
          <w:ilvl w:val="0"/>
          <w:numId w:val="3"/>
        </w:numPr>
        <w:spacing w:line="400" w:lineRule="atLeast"/>
        <w:ind w:left="460" w:hanging="210"/>
        <w:rPr>
          <w:vanish/>
        </w:rPr>
      </w:pPr>
      <w:r>
        <w:rPr>
          <w:vanish/>
        </w:rPr>
        <w:t>Tailwind CSS</w:t>
      </w:r>
    </w:p>
    <w:p w14:paraId="7A08E4EA" w14:textId="77777777" w:rsidR="0094794A" w:rsidRDefault="00445BE4">
      <w:pPr>
        <w:pStyle w:val="divdocumentulli"/>
        <w:numPr>
          <w:ilvl w:val="0"/>
          <w:numId w:val="3"/>
        </w:numPr>
        <w:spacing w:line="400" w:lineRule="atLeast"/>
        <w:ind w:left="460" w:hanging="210"/>
        <w:rPr>
          <w:vanish/>
        </w:rPr>
      </w:pPr>
      <w:r>
        <w:rPr>
          <w:vanish/>
        </w:rPr>
        <w:t>HTML5</w:t>
      </w:r>
    </w:p>
    <w:p w14:paraId="4242E2AA" w14:textId="77777777" w:rsidR="0094794A" w:rsidRDefault="00445BE4">
      <w:pPr>
        <w:pStyle w:val="divdocumentulli"/>
        <w:numPr>
          <w:ilvl w:val="0"/>
          <w:numId w:val="3"/>
        </w:numPr>
        <w:spacing w:line="400" w:lineRule="atLeast"/>
        <w:ind w:left="460" w:hanging="210"/>
        <w:rPr>
          <w:vanish/>
        </w:rPr>
      </w:pPr>
      <w:r>
        <w:rPr>
          <w:vanish/>
        </w:rPr>
        <w:t>CSS3</w:t>
      </w:r>
    </w:p>
    <w:p w14:paraId="1AFE75B1" w14:textId="77777777" w:rsidR="0094794A" w:rsidRDefault="00445BE4">
      <w:pPr>
        <w:pStyle w:val="divdocumentulli"/>
        <w:numPr>
          <w:ilvl w:val="0"/>
          <w:numId w:val="3"/>
        </w:numPr>
        <w:spacing w:line="400" w:lineRule="atLeast"/>
        <w:ind w:left="460" w:hanging="210"/>
        <w:rPr>
          <w:vanish/>
        </w:rPr>
      </w:pPr>
      <w:r>
        <w:rPr>
          <w:vanish/>
        </w:rPr>
        <w:t>JavaScript</w:t>
      </w:r>
    </w:p>
    <w:p w14:paraId="2EF5CA4A" w14:textId="77777777" w:rsidR="0094794A" w:rsidRDefault="00445BE4">
      <w:pPr>
        <w:pStyle w:val="divdocumentulli"/>
        <w:numPr>
          <w:ilvl w:val="0"/>
          <w:numId w:val="4"/>
        </w:numPr>
        <w:spacing w:line="400" w:lineRule="atLeast"/>
        <w:ind w:left="460" w:hanging="210"/>
        <w:rPr>
          <w:vanish/>
        </w:rPr>
      </w:pPr>
      <w:r>
        <w:rPr>
          <w:vanish/>
        </w:rPr>
        <w:t>Bootstrap5</w:t>
      </w:r>
    </w:p>
    <w:p w14:paraId="265E3B32" w14:textId="77777777" w:rsidR="0094794A" w:rsidRDefault="00445BE4">
      <w:pPr>
        <w:pStyle w:val="divdocumentulli"/>
        <w:numPr>
          <w:ilvl w:val="0"/>
          <w:numId w:val="4"/>
        </w:numPr>
        <w:spacing w:line="400" w:lineRule="atLeast"/>
        <w:ind w:left="460" w:hanging="210"/>
        <w:rPr>
          <w:vanish/>
        </w:rPr>
      </w:pPr>
      <w:r>
        <w:rPr>
          <w:vanish/>
        </w:rPr>
        <w:t>React18</w:t>
      </w:r>
    </w:p>
    <w:p w14:paraId="0811BD7E" w14:textId="77777777" w:rsidR="0094794A" w:rsidRDefault="00445BE4">
      <w:pPr>
        <w:pStyle w:val="divdocumentulli"/>
        <w:numPr>
          <w:ilvl w:val="0"/>
          <w:numId w:val="4"/>
        </w:numPr>
        <w:spacing w:line="400" w:lineRule="atLeast"/>
        <w:ind w:left="460" w:hanging="210"/>
        <w:rPr>
          <w:vanish/>
        </w:rPr>
      </w:pPr>
      <w:r>
        <w:rPr>
          <w:vanish/>
        </w:rPr>
        <w:t>SQL</w:t>
      </w:r>
    </w:p>
    <w:p w14:paraId="2B9F3376" w14:textId="77777777" w:rsidR="0094794A" w:rsidRDefault="00445BE4">
      <w:pPr>
        <w:pStyle w:val="divdocumentulli"/>
        <w:numPr>
          <w:ilvl w:val="0"/>
          <w:numId w:val="4"/>
        </w:numPr>
        <w:spacing w:line="400" w:lineRule="atLeast"/>
        <w:ind w:left="460" w:hanging="210"/>
        <w:rPr>
          <w:vanish/>
        </w:rPr>
      </w:pPr>
      <w:r>
        <w:rPr>
          <w:vanish/>
        </w:rPr>
        <w:t>GIT</w:t>
      </w:r>
    </w:p>
    <w:p w14:paraId="1586018C" w14:textId="77777777" w:rsidR="0094794A" w:rsidRDefault="00445BE4">
      <w:pPr>
        <w:pStyle w:val="divdocumentulli"/>
        <w:numPr>
          <w:ilvl w:val="0"/>
          <w:numId w:val="4"/>
        </w:numPr>
        <w:spacing w:line="400" w:lineRule="atLeast"/>
        <w:ind w:left="460" w:hanging="210"/>
        <w:rPr>
          <w:vanish/>
        </w:rPr>
      </w:pPr>
      <w:r>
        <w:rPr>
          <w:vanish/>
        </w:rPr>
        <w:t>Python</w:t>
      </w:r>
    </w:p>
    <w:p w14:paraId="50F61CDE" w14:textId="77777777" w:rsidR="0094794A" w:rsidRDefault="00445BE4">
      <w:pPr>
        <w:pStyle w:val="divdocumentdivheading"/>
        <w:tabs>
          <w:tab w:val="left" w:pos="4292"/>
          <w:tab w:val="left" w:pos="10760"/>
        </w:tabs>
        <w:spacing w:before="260" w:line="400" w:lineRule="atLeast"/>
        <w:jc w:val="center"/>
        <w:rPr>
          <w:smallCaps/>
        </w:rPr>
      </w:pPr>
      <w:r>
        <w:rPr>
          <w:smallCaps/>
        </w:rPr>
        <w:t xml:space="preserve"> </w:t>
      </w:r>
      <w:r>
        <w:rPr>
          <w:strike/>
          <w:color w:val="000000"/>
          <w:sz w:val="30"/>
        </w:rPr>
        <w:tab/>
      </w:r>
      <w:r>
        <w:rPr>
          <w:rStyle w:val="divdocumentdivsectiontitle"/>
          <w:smallCaps/>
          <w:shd w:val="clear" w:color="auto" w:fill="FFFFFF"/>
        </w:rPr>
        <w:t xml:space="preserve">   Work History   </w:t>
      </w:r>
      <w:r>
        <w:rPr>
          <w:strike/>
          <w:color w:val="000000"/>
          <w:sz w:val="30"/>
        </w:rPr>
        <w:tab/>
      </w:r>
    </w:p>
    <w:p w14:paraId="0CBE55A8" w14:textId="77777777" w:rsidR="0094794A" w:rsidRDefault="00445BE4">
      <w:pPr>
        <w:pStyle w:val="divdocumentsinglecolumn"/>
        <w:spacing w:line="400" w:lineRule="atLeast"/>
      </w:pPr>
      <w:r>
        <w:rPr>
          <w:rStyle w:val="spanjobtitle"/>
        </w:rPr>
        <w:t>Hands On Experience</w:t>
      </w:r>
      <w:r>
        <w:rPr>
          <w:rStyle w:val="singlecolumnspanpaddedlinenth-child1"/>
        </w:rPr>
        <w:t xml:space="preserve"> </w:t>
      </w:r>
    </w:p>
    <w:p w14:paraId="7CE8BBCF" w14:textId="77777777" w:rsidR="0094794A" w:rsidRDefault="00445BE4">
      <w:pPr>
        <w:pStyle w:val="spanpaddedline"/>
        <w:spacing w:line="400" w:lineRule="atLeast"/>
      </w:pPr>
      <w:r>
        <w:rPr>
          <w:rStyle w:val="spancompanyname"/>
        </w:rPr>
        <w:t>Self Employed Web</w:t>
      </w:r>
      <w:r>
        <w:t xml:space="preserve"> </w:t>
      </w:r>
    </w:p>
    <w:p w14:paraId="0779F3BB" w14:textId="77777777" w:rsidR="0094794A" w:rsidRDefault="00445BE4">
      <w:pPr>
        <w:pStyle w:val="divdocumentulli"/>
        <w:numPr>
          <w:ilvl w:val="0"/>
          <w:numId w:val="5"/>
        </w:numPr>
        <w:spacing w:line="400" w:lineRule="atLeast"/>
        <w:ind w:left="460" w:hanging="210"/>
        <w:rPr>
          <w:rStyle w:val="span"/>
        </w:rPr>
      </w:pPr>
      <w:r>
        <w:rPr>
          <w:rStyle w:val="span"/>
        </w:rPr>
        <w:t xml:space="preserve">Created visually appealing and responsive web applications using React 18, Tailwind CSS, </w:t>
      </w:r>
      <w:r>
        <w:rPr>
          <w:rStyle w:val="span"/>
        </w:rPr>
        <w:t>Bootstrap, JavaScript, CSS3, and HTML5.</w:t>
      </w:r>
    </w:p>
    <w:p w14:paraId="6C880667" w14:textId="77777777" w:rsidR="0094794A" w:rsidRDefault="00445BE4">
      <w:pPr>
        <w:pStyle w:val="divdocumentulli"/>
        <w:numPr>
          <w:ilvl w:val="0"/>
          <w:numId w:val="5"/>
        </w:numPr>
        <w:spacing w:line="400" w:lineRule="atLeast"/>
        <w:ind w:left="460" w:hanging="210"/>
        <w:rPr>
          <w:rStyle w:val="span"/>
        </w:rPr>
      </w:pPr>
      <w:r>
        <w:rPr>
          <w:rStyle w:val="span"/>
        </w:rPr>
        <w:t xml:space="preserve">Developed a dynamic web game, "Hit </w:t>
      </w:r>
      <w:proofErr w:type="gramStart"/>
      <w:r>
        <w:rPr>
          <w:rStyle w:val="span"/>
        </w:rPr>
        <w:t>The</w:t>
      </w:r>
      <w:proofErr w:type="gramEnd"/>
      <w:r>
        <w:rPr>
          <w:rStyle w:val="span"/>
        </w:rPr>
        <w:t xml:space="preserve"> Bubble," using Vanilla JS.</w:t>
      </w:r>
    </w:p>
    <w:p w14:paraId="396A8379" w14:textId="77777777" w:rsidR="0094794A" w:rsidRDefault="00445BE4">
      <w:pPr>
        <w:pStyle w:val="divdocumentulli"/>
        <w:numPr>
          <w:ilvl w:val="0"/>
          <w:numId w:val="5"/>
        </w:numPr>
        <w:spacing w:line="400" w:lineRule="atLeast"/>
        <w:ind w:left="460" w:hanging="210"/>
        <w:rPr>
          <w:rStyle w:val="span"/>
        </w:rPr>
      </w:pPr>
      <w:r>
        <w:rPr>
          <w:rStyle w:val="span"/>
        </w:rPr>
        <w:t>Building a functional "Movie Tickets Booking App" and Docs app with advanced JavaScript features.</w:t>
      </w:r>
    </w:p>
    <w:p w14:paraId="46427BB8" w14:textId="77777777" w:rsidR="0094794A" w:rsidRDefault="00445BE4">
      <w:pPr>
        <w:pStyle w:val="divdocumentulli"/>
        <w:numPr>
          <w:ilvl w:val="0"/>
          <w:numId w:val="5"/>
        </w:numPr>
        <w:spacing w:line="400" w:lineRule="atLeast"/>
        <w:ind w:left="460" w:hanging="210"/>
        <w:rPr>
          <w:rStyle w:val="span"/>
        </w:rPr>
      </w:pPr>
      <w:r>
        <w:rPr>
          <w:rStyle w:val="span"/>
        </w:rPr>
        <w:t xml:space="preserve">Designed and implemented a personal </w:t>
      </w:r>
      <w:r>
        <w:rPr>
          <w:rStyle w:val="span"/>
        </w:rPr>
        <w:t>portfolio demonstrating proficiency in HTML5, CSS3, and Vanilla JS.</w:t>
      </w:r>
    </w:p>
    <w:p w14:paraId="7F91159C" w14:textId="77777777" w:rsidR="0094794A" w:rsidRDefault="00445BE4">
      <w:pPr>
        <w:pStyle w:val="divdocumentulli"/>
        <w:numPr>
          <w:ilvl w:val="0"/>
          <w:numId w:val="5"/>
        </w:numPr>
        <w:spacing w:line="400" w:lineRule="atLeast"/>
        <w:ind w:left="460" w:hanging="210"/>
        <w:rPr>
          <w:rStyle w:val="span"/>
        </w:rPr>
      </w:pPr>
      <w:r>
        <w:rPr>
          <w:rStyle w:val="span"/>
        </w:rPr>
        <w:lastRenderedPageBreak/>
        <w:t>Developed "DOCS App" and "Team Members List App" using React, currently expanding these into full-stack applications.</w:t>
      </w:r>
    </w:p>
    <w:p w14:paraId="7BF704B8" w14:textId="77777777" w:rsidR="0094794A" w:rsidRDefault="00445BE4">
      <w:pPr>
        <w:pStyle w:val="divdocumentulli"/>
        <w:numPr>
          <w:ilvl w:val="0"/>
          <w:numId w:val="5"/>
        </w:numPr>
        <w:spacing w:line="400" w:lineRule="atLeast"/>
        <w:ind w:left="460" w:hanging="210"/>
        <w:rPr>
          <w:rStyle w:val="span"/>
        </w:rPr>
      </w:pPr>
      <w:r>
        <w:rPr>
          <w:rStyle w:val="span"/>
        </w:rPr>
        <w:t>Actively enhancing front-end development skills with a goal to transition into a full-stack developer role.</w:t>
      </w:r>
    </w:p>
    <w:p w14:paraId="4E7CFB35" w14:textId="77777777" w:rsidR="0094794A" w:rsidRDefault="00445BE4">
      <w:pPr>
        <w:pStyle w:val="divdocumentulli"/>
        <w:numPr>
          <w:ilvl w:val="0"/>
          <w:numId w:val="5"/>
        </w:numPr>
        <w:spacing w:line="400" w:lineRule="atLeast"/>
        <w:ind w:left="460" w:hanging="210"/>
        <w:rPr>
          <w:rStyle w:val="span"/>
        </w:rPr>
      </w:pPr>
      <w:r>
        <w:rPr>
          <w:rStyle w:val="span"/>
        </w:rPr>
        <w:t>Regularly updating GitHub with source code and detailed documentation of projects for collaboration and feedback.</w:t>
      </w:r>
    </w:p>
    <w:p w14:paraId="2BBDFD8B" w14:textId="77777777" w:rsidR="0094794A" w:rsidRDefault="00445BE4">
      <w:pPr>
        <w:pStyle w:val="divdocumentsinglecolumn"/>
        <w:spacing w:before="360" w:line="400" w:lineRule="atLeast"/>
      </w:pPr>
      <w:r>
        <w:rPr>
          <w:rStyle w:val="spanjobtitle"/>
        </w:rPr>
        <w:t>Blog to Podcast</w:t>
      </w:r>
      <w:r>
        <w:rPr>
          <w:rStyle w:val="span"/>
        </w:rPr>
        <w:t>, 08/2023 - 12/2023</w:t>
      </w:r>
      <w:r>
        <w:rPr>
          <w:rStyle w:val="spanpaddedlineCharacter"/>
        </w:rPr>
        <w:t xml:space="preserve"> </w:t>
      </w:r>
    </w:p>
    <w:p w14:paraId="32B47671" w14:textId="77777777" w:rsidR="0094794A" w:rsidRDefault="00445BE4">
      <w:pPr>
        <w:pStyle w:val="spanpaddedline"/>
        <w:spacing w:line="400" w:lineRule="atLeast"/>
      </w:pPr>
      <w:r>
        <w:rPr>
          <w:rStyle w:val="spancompanyname"/>
        </w:rPr>
        <w:t>Graduation Project</w:t>
      </w:r>
      <w:r>
        <w:rPr>
          <w:rStyle w:val="span"/>
        </w:rPr>
        <w:t xml:space="preserve"> – Valparaiso, IN</w:t>
      </w:r>
    </w:p>
    <w:p w14:paraId="5030A8B0" w14:textId="77777777" w:rsidR="0094794A" w:rsidRDefault="00445BE4">
      <w:pPr>
        <w:pStyle w:val="divdocumentulli"/>
        <w:numPr>
          <w:ilvl w:val="0"/>
          <w:numId w:val="6"/>
        </w:numPr>
        <w:spacing w:line="400" w:lineRule="atLeast"/>
        <w:ind w:left="460" w:hanging="210"/>
        <w:rPr>
          <w:rStyle w:val="span"/>
        </w:rPr>
      </w:pPr>
      <w:r>
        <w:rPr>
          <w:rStyle w:val="span"/>
        </w:rPr>
        <w:t>Spearheaded the "Blog to Podcast" project, utilizing Agile methodology for streamlined project management and iterative development processes</w:t>
      </w:r>
    </w:p>
    <w:p w14:paraId="75C44765" w14:textId="77777777" w:rsidR="0094794A" w:rsidRDefault="00445BE4">
      <w:pPr>
        <w:pStyle w:val="divdocumentulli"/>
        <w:numPr>
          <w:ilvl w:val="0"/>
          <w:numId w:val="6"/>
        </w:numPr>
        <w:spacing w:line="400" w:lineRule="atLeast"/>
        <w:ind w:left="460" w:hanging="210"/>
        <w:rPr>
          <w:rStyle w:val="span"/>
        </w:rPr>
      </w:pPr>
      <w:r>
        <w:rPr>
          <w:rStyle w:val="span"/>
        </w:rPr>
        <w:t>Collaborated closely with the client to gather requirements and prepare user stories, prioritizing key points for implementation</w:t>
      </w:r>
    </w:p>
    <w:p w14:paraId="05F3D745" w14:textId="77777777" w:rsidR="0094794A" w:rsidRDefault="00445BE4">
      <w:pPr>
        <w:pStyle w:val="divdocumentulli"/>
        <w:numPr>
          <w:ilvl w:val="0"/>
          <w:numId w:val="6"/>
        </w:numPr>
        <w:spacing w:line="400" w:lineRule="atLeast"/>
        <w:ind w:left="460" w:hanging="210"/>
        <w:rPr>
          <w:rStyle w:val="span"/>
        </w:rPr>
      </w:pPr>
      <w:r>
        <w:rPr>
          <w:rStyle w:val="span"/>
        </w:rPr>
        <w:t>Developed a system to automatically convert online blogs into conversational podcasts, breaking down key points and presenting them as a dialogue between two virtual speakers</w:t>
      </w:r>
    </w:p>
    <w:p w14:paraId="769622FE" w14:textId="77777777" w:rsidR="0094794A" w:rsidRDefault="00445BE4">
      <w:pPr>
        <w:pStyle w:val="divdocumentulli"/>
        <w:numPr>
          <w:ilvl w:val="0"/>
          <w:numId w:val="6"/>
        </w:numPr>
        <w:spacing w:line="400" w:lineRule="atLeast"/>
        <w:ind w:left="460" w:hanging="210"/>
        <w:rPr>
          <w:rStyle w:val="span"/>
        </w:rPr>
      </w:pPr>
      <w:r>
        <w:rPr>
          <w:rStyle w:val="span"/>
        </w:rPr>
        <w:t xml:space="preserve">Implemented Python programming to create the project's functionalities, including </w:t>
      </w:r>
      <w:r>
        <w:rPr>
          <w:rStyle w:val="span"/>
        </w:rPr>
        <w:t>automation features and content transformation algorithms</w:t>
      </w:r>
    </w:p>
    <w:p w14:paraId="78C95B90" w14:textId="77777777" w:rsidR="0094794A" w:rsidRDefault="00445BE4">
      <w:pPr>
        <w:pStyle w:val="divdocumentulli"/>
        <w:numPr>
          <w:ilvl w:val="0"/>
          <w:numId w:val="6"/>
        </w:numPr>
        <w:spacing w:line="400" w:lineRule="atLeast"/>
        <w:ind w:left="460" w:hanging="210"/>
        <w:rPr>
          <w:rStyle w:val="span"/>
        </w:rPr>
      </w:pPr>
      <w:r>
        <w:rPr>
          <w:rStyle w:val="span"/>
        </w:rPr>
        <w:t>Produced 30-second YouTube shorts and 1-minute video summaries of the blog content from the generated podcasts</w:t>
      </w:r>
    </w:p>
    <w:p w14:paraId="5FCA95BA" w14:textId="77777777" w:rsidR="0094794A" w:rsidRDefault="00445BE4">
      <w:pPr>
        <w:pStyle w:val="divdocumentulli"/>
        <w:numPr>
          <w:ilvl w:val="0"/>
          <w:numId w:val="6"/>
        </w:numPr>
        <w:spacing w:line="400" w:lineRule="atLeast"/>
        <w:ind w:left="460" w:hanging="210"/>
        <w:rPr>
          <w:rStyle w:val="span"/>
        </w:rPr>
      </w:pPr>
      <w:r>
        <w:rPr>
          <w:rStyle w:val="span"/>
        </w:rPr>
        <w:t>Led the project team in coordinating tasks, conducting sprints, and ensuring the timely delivery of project milestones</w:t>
      </w:r>
    </w:p>
    <w:p w14:paraId="79DEE87E" w14:textId="77777777" w:rsidR="0094794A" w:rsidRDefault="00445BE4">
      <w:pPr>
        <w:pStyle w:val="divdocumentulli"/>
        <w:numPr>
          <w:ilvl w:val="0"/>
          <w:numId w:val="6"/>
        </w:numPr>
        <w:spacing w:line="400" w:lineRule="atLeast"/>
        <w:ind w:left="460" w:hanging="210"/>
        <w:rPr>
          <w:rStyle w:val="span"/>
        </w:rPr>
      </w:pPr>
      <w:r>
        <w:rPr>
          <w:rStyle w:val="span"/>
        </w:rPr>
        <w:t>Demonstrated effective communication and collaboration skills in brainstorming sessions, requirement definitions, and technical issue resolution</w:t>
      </w:r>
    </w:p>
    <w:p w14:paraId="778A2780" w14:textId="77777777" w:rsidR="0094794A" w:rsidRDefault="00445BE4">
      <w:pPr>
        <w:pStyle w:val="divdocumentulli"/>
        <w:numPr>
          <w:ilvl w:val="0"/>
          <w:numId w:val="6"/>
        </w:numPr>
        <w:spacing w:line="400" w:lineRule="atLeast"/>
        <w:ind w:left="460" w:hanging="210"/>
        <w:rPr>
          <w:rStyle w:val="span"/>
        </w:rPr>
      </w:pPr>
      <w:r>
        <w:rPr>
          <w:rStyle w:val="span"/>
        </w:rPr>
        <w:t>Successfully delivered a functional prototype of the "Blog to Podcast" project, showcasing technical proficiency, problem-solving abilities, and adherence to Agile principles</w:t>
      </w:r>
    </w:p>
    <w:p w14:paraId="0A1A51EA" w14:textId="77777777" w:rsidR="0094794A" w:rsidRDefault="00445BE4">
      <w:pPr>
        <w:pStyle w:val="divdocumentsinglecolumn"/>
        <w:spacing w:before="360" w:line="400" w:lineRule="atLeast"/>
      </w:pPr>
      <w:r>
        <w:rPr>
          <w:rStyle w:val="spanjobtitle"/>
        </w:rPr>
        <w:t>Association Of Electrical Engineers</w:t>
      </w:r>
      <w:r>
        <w:rPr>
          <w:rStyle w:val="span"/>
        </w:rPr>
        <w:t>, 07/2018 - 07/2021</w:t>
      </w:r>
      <w:r>
        <w:rPr>
          <w:rStyle w:val="spanpaddedlineCharacter"/>
        </w:rPr>
        <w:t xml:space="preserve"> </w:t>
      </w:r>
    </w:p>
    <w:p w14:paraId="2EC52D97" w14:textId="77777777" w:rsidR="0094794A" w:rsidRDefault="00445BE4">
      <w:pPr>
        <w:pStyle w:val="spanpaddedline"/>
        <w:spacing w:line="400" w:lineRule="atLeast"/>
      </w:pPr>
      <w:r>
        <w:rPr>
          <w:rStyle w:val="spancompanyname"/>
        </w:rPr>
        <w:t>SRKR Engineering College</w:t>
      </w:r>
      <w:r>
        <w:rPr>
          <w:rStyle w:val="span"/>
        </w:rPr>
        <w:t xml:space="preserve"> – </w:t>
      </w:r>
      <w:proofErr w:type="spellStart"/>
      <w:r>
        <w:rPr>
          <w:rStyle w:val="span"/>
        </w:rPr>
        <w:t>Bhimavaram</w:t>
      </w:r>
      <w:proofErr w:type="spellEnd"/>
      <w:r>
        <w:rPr>
          <w:rStyle w:val="span"/>
        </w:rPr>
        <w:t>, India</w:t>
      </w:r>
    </w:p>
    <w:p w14:paraId="5D72BA71" w14:textId="77777777" w:rsidR="0094794A" w:rsidRDefault="00445BE4">
      <w:pPr>
        <w:pStyle w:val="divdocumentulli"/>
        <w:numPr>
          <w:ilvl w:val="0"/>
          <w:numId w:val="7"/>
        </w:numPr>
        <w:spacing w:line="400" w:lineRule="atLeast"/>
        <w:ind w:left="460" w:hanging="210"/>
        <w:rPr>
          <w:rStyle w:val="span"/>
        </w:rPr>
      </w:pPr>
      <w:r>
        <w:rPr>
          <w:rStyle w:val="span"/>
        </w:rPr>
        <w:t>Worked as Senior and Executive Treasurer for two consecutive years in the AEE</w:t>
      </w:r>
    </w:p>
    <w:p w14:paraId="156770EC" w14:textId="77777777" w:rsidR="0094794A" w:rsidRDefault="00445BE4">
      <w:pPr>
        <w:pStyle w:val="divdocumentulli"/>
        <w:numPr>
          <w:ilvl w:val="0"/>
          <w:numId w:val="7"/>
        </w:numPr>
        <w:spacing w:line="400" w:lineRule="atLeast"/>
        <w:ind w:left="460" w:hanging="210"/>
        <w:rPr>
          <w:rStyle w:val="span"/>
        </w:rPr>
      </w:pPr>
      <w:r>
        <w:rPr>
          <w:rStyle w:val="span"/>
        </w:rPr>
        <w:t>Where I am supposed to plan an entire budget of the college technical symposium which includes events, food, decoration and so on</w:t>
      </w:r>
    </w:p>
    <w:p w14:paraId="3C63C87B" w14:textId="77777777" w:rsidR="0094794A" w:rsidRDefault="00445BE4">
      <w:pPr>
        <w:pStyle w:val="divdocumentulli"/>
        <w:numPr>
          <w:ilvl w:val="0"/>
          <w:numId w:val="7"/>
        </w:numPr>
        <w:spacing w:line="400" w:lineRule="atLeast"/>
        <w:ind w:left="460" w:hanging="210"/>
        <w:rPr>
          <w:rStyle w:val="span"/>
        </w:rPr>
      </w:pPr>
      <w:r>
        <w:rPr>
          <w:rStyle w:val="span"/>
        </w:rPr>
        <w:t>Conducted multiple events on soft skills &amp; Technical skills to juniors and sub-juniors in order to meet the current industry demands</w:t>
      </w:r>
    </w:p>
    <w:p w14:paraId="5B0ED9BE" w14:textId="77777777" w:rsidR="0094794A" w:rsidRDefault="00445BE4">
      <w:pPr>
        <w:pStyle w:val="divdocumentulli"/>
        <w:numPr>
          <w:ilvl w:val="0"/>
          <w:numId w:val="7"/>
        </w:numPr>
        <w:spacing w:line="400" w:lineRule="atLeast"/>
        <w:ind w:left="460" w:hanging="210"/>
        <w:rPr>
          <w:rStyle w:val="span"/>
        </w:rPr>
      </w:pPr>
      <w:r>
        <w:rPr>
          <w:rStyle w:val="span"/>
        </w:rPr>
        <w:t>Which helps to improve their spoken skills and spoken in multiple sessions as Body members on stage</w:t>
      </w:r>
    </w:p>
    <w:p w14:paraId="63C43DAA" w14:textId="77777777" w:rsidR="0094794A" w:rsidRDefault="00445BE4">
      <w:pPr>
        <w:pStyle w:val="divdocumentulli"/>
        <w:numPr>
          <w:ilvl w:val="0"/>
          <w:numId w:val="7"/>
        </w:numPr>
        <w:spacing w:line="400" w:lineRule="atLeast"/>
        <w:ind w:left="460" w:hanging="210"/>
        <w:rPr>
          <w:rStyle w:val="span"/>
        </w:rPr>
      </w:pPr>
      <w:r>
        <w:rPr>
          <w:rStyle w:val="span"/>
        </w:rPr>
        <w:t>Lead an entire team of junior body members to conduct multiple events</w:t>
      </w:r>
    </w:p>
    <w:p w14:paraId="7A7E9552" w14:textId="77777777" w:rsidR="0094794A" w:rsidRDefault="00445BE4">
      <w:pPr>
        <w:pStyle w:val="divdocumentulli"/>
        <w:numPr>
          <w:ilvl w:val="0"/>
          <w:numId w:val="7"/>
        </w:numPr>
        <w:spacing w:line="400" w:lineRule="atLeast"/>
        <w:ind w:left="460" w:hanging="210"/>
        <w:rPr>
          <w:rStyle w:val="span"/>
        </w:rPr>
      </w:pPr>
      <w:r>
        <w:rPr>
          <w:rStyle w:val="span"/>
        </w:rPr>
        <w:t>AEE focus on improving soft skills, technical skills and gives proper understanding of how to pursue goals</w:t>
      </w:r>
    </w:p>
    <w:p w14:paraId="65336093" w14:textId="77777777" w:rsidR="0094794A" w:rsidRDefault="00445BE4">
      <w:pPr>
        <w:pStyle w:val="divdocumentulli"/>
        <w:numPr>
          <w:ilvl w:val="0"/>
          <w:numId w:val="7"/>
        </w:numPr>
        <w:spacing w:line="400" w:lineRule="atLeast"/>
        <w:ind w:left="460" w:hanging="210"/>
        <w:rPr>
          <w:rStyle w:val="span"/>
        </w:rPr>
      </w:pPr>
      <w:r>
        <w:rPr>
          <w:rStyle w:val="span"/>
        </w:rPr>
        <w:t>It only selects very few people among hundreds of students and been one among them</w:t>
      </w:r>
    </w:p>
    <w:p w14:paraId="7F0CD5EB" w14:textId="77777777" w:rsidR="0094794A" w:rsidRDefault="00445BE4">
      <w:pPr>
        <w:pStyle w:val="divdocumentulli"/>
        <w:numPr>
          <w:ilvl w:val="0"/>
          <w:numId w:val="7"/>
        </w:numPr>
        <w:spacing w:line="400" w:lineRule="atLeast"/>
        <w:ind w:left="460" w:hanging="210"/>
        <w:rPr>
          <w:rStyle w:val="span"/>
        </w:rPr>
      </w:pPr>
      <w:r>
        <w:rPr>
          <w:rStyle w:val="span"/>
        </w:rPr>
        <w:t>Please do check the Instagram to find further information @srkraee</w:t>
      </w:r>
    </w:p>
    <w:p w14:paraId="2A779581" w14:textId="77777777" w:rsidR="0094794A" w:rsidRDefault="00445BE4">
      <w:pPr>
        <w:pStyle w:val="divdocumentdivheading"/>
        <w:tabs>
          <w:tab w:val="left" w:pos="3836"/>
          <w:tab w:val="left" w:pos="10760"/>
        </w:tabs>
        <w:spacing w:before="260" w:line="400" w:lineRule="atLeast"/>
        <w:jc w:val="center"/>
        <w:rPr>
          <w:smallCaps/>
        </w:rPr>
      </w:pPr>
      <w:r>
        <w:rPr>
          <w:smallCaps/>
        </w:rPr>
        <w:lastRenderedPageBreak/>
        <w:t xml:space="preserve"> </w:t>
      </w:r>
      <w:r>
        <w:rPr>
          <w:strike/>
          <w:color w:val="000000"/>
          <w:sz w:val="30"/>
        </w:rPr>
        <w:tab/>
      </w:r>
      <w:r>
        <w:rPr>
          <w:rStyle w:val="divdocumentdivsectiontitle"/>
          <w:smallCaps/>
          <w:shd w:val="clear" w:color="auto" w:fill="FFFFFF"/>
        </w:rPr>
        <w:t xml:space="preserve">   </w:t>
      </w:r>
      <w:proofErr w:type="gramStart"/>
      <w:r>
        <w:rPr>
          <w:rStyle w:val="divdocumentdivsectiontitle"/>
          <w:smallCaps/>
          <w:shd w:val="clear" w:color="auto" w:fill="FFFFFF"/>
        </w:rPr>
        <w:t>Photograpy ,</w:t>
      </w:r>
      <w:proofErr w:type="gramEnd"/>
      <w:r>
        <w:rPr>
          <w:rStyle w:val="divdocumentdivsectiontitle"/>
          <w:smallCaps/>
          <w:shd w:val="clear" w:color="auto" w:fill="FFFFFF"/>
        </w:rPr>
        <w:t xml:space="preserve"> Editing   </w:t>
      </w:r>
      <w:r>
        <w:rPr>
          <w:strike/>
          <w:color w:val="000000"/>
          <w:sz w:val="30"/>
        </w:rPr>
        <w:tab/>
      </w:r>
    </w:p>
    <w:p w14:paraId="48AF3687" w14:textId="77777777" w:rsidR="0094794A" w:rsidRDefault="00445BE4">
      <w:pPr>
        <w:pStyle w:val="p"/>
        <w:spacing w:line="400" w:lineRule="atLeast"/>
      </w:pPr>
      <w:r>
        <w:t xml:space="preserve">Passionate about </w:t>
      </w:r>
      <w:r>
        <w:t>capturing moments and creating visually stunning images. Skilled in photo editing software like Adobe Photoshop and Lightroom, with a strong eye for detail and composition. Enjoy experimenting with different styles and techniques to enhance the storytelling aspect of photography.</w:t>
      </w:r>
    </w:p>
    <w:sectPr w:rsidR="0094794A">
      <w:pgSz w:w="12240" w:h="15840"/>
      <w:pgMar w:top="500" w:right="740" w:bottom="50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6924236E">
      <w:start w:val="1"/>
      <w:numFmt w:val="bullet"/>
      <w:lvlText w:val=""/>
      <w:lvlJc w:val="left"/>
      <w:pPr>
        <w:ind w:left="720" w:hanging="360"/>
      </w:pPr>
      <w:rPr>
        <w:rFonts w:ascii="Symbol" w:hAnsi="Symbol"/>
      </w:rPr>
    </w:lvl>
    <w:lvl w:ilvl="1" w:tplc="A11AFCDC">
      <w:start w:val="1"/>
      <w:numFmt w:val="bullet"/>
      <w:lvlText w:val="o"/>
      <w:lvlJc w:val="left"/>
      <w:pPr>
        <w:tabs>
          <w:tab w:val="num" w:pos="1440"/>
        </w:tabs>
        <w:ind w:left="1440" w:hanging="360"/>
      </w:pPr>
      <w:rPr>
        <w:rFonts w:ascii="Courier New" w:hAnsi="Courier New"/>
      </w:rPr>
    </w:lvl>
    <w:lvl w:ilvl="2" w:tplc="26B6A184">
      <w:start w:val="1"/>
      <w:numFmt w:val="bullet"/>
      <w:lvlText w:val=""/>
      <w:lvlJc w:val="left"/>
      <w:pPr>
        <w:tabs>
          <w:tab w:val="num" w:pos="2160"/>
        </w:tabs>
        <w:ind w:left="2160" w:hanging="360"/>
      </w:pPr>
      <w:rPr>
        <w:rFonts w:ascii="Wingdings" w:hAnsi="Wingdings"/>
      </w:rPr>
    </w:lvl>
    <w:lvl w:ilvl="3" w:tplc="C6041626">
      <w:start w:val="1"/>
      <w:numFmt w:val="bullet"/>
      <w:lvlText w:val=""/>
      <w:lvlJc w:val="left"/>
      <w:pPr>
        <w:tabs>
          <w:tab w:val="num" w:pos="2880"/>
        </w:tabs>
        <w:ind w:left="2880" w:hanging="360"/>
      </w:pPr>
      <w:rPr>
        <w:rFonts w:ascii="Symbol" w:hAnsi="Symbol"/>
      </w:rPr>
    </w:lvl>
    <w:lvl w:ilvl="4" w:tplc="24CC0EF0">
      <w:start w:val="1"/>
      <w:numFmt w:val="bullet"/>
      <w:lvlText w:val="o"/>
      <w:lvlJc w:val="left"/>
      <w:pPr>
        <w:tabs>
          <w:tab w:val="num" w:pos="3600"/>
        </w:tabs>
        <w:ind w:left="3600" w:hanging="360"/>
      </w:pPr>
      <w:rPr>
        <w:rFonts w:ascii="Courier New" w:hAnsi="Courier New"/>
      </w:rPr>
    </w:lvl>
    <w:lvl w:ilvl="5" w:tplc="49C446C4">
      <w:start w:val="1"/>
      <w:numFmt w:val="bullet"/>
      <w:lvlText w:val=""/>
      <w:lvlJc w:val="left"/>
      <w:pPr>
        <w:tabs>
          <w:tab w:val="num" w:pos="4320"/>
        </w:tabs>
        <w:ind w:left="4320" w:hanging="360"/>
      </w:pPr>
      <w:rPr>
        <w:rFonts w:ascii="Wingdings" w:hAnsi="Wingdings"/>
      </w:rPr>
    </w:lvl>
    <w:lvl w:ilvl="6" w:tplc="2108B6EC">
      <w:start w:val="1"/>
      <w:numFmt w:val="bullet"/>
      <w:lvlText w:val=""/>
      <w:lvlJc w:val="left"/>
      <w:pPr>
        <w:tabs>
          <w:tab w:val="num" w:pos="5040"/>
        </w:tabs>
        <w:ind w:left="5040" w:hanging="360"/>
      </w:pPr>
      <w:rPr>
        <w:rFonts w:ascii="Symbol" w:hAnsi="Symbol"/>
      </w:rPr>
    </w:lvl>
    <w:lvl w:ilvl="7" w:tplc="EBC80E52">
      <w:start w:val="1"/>
      <w:numFmt w:val="bullet"/>
      <w:lvlText w:val="o"/>
      <w:lvlJc w:val="left"/>
      <w:pPr>
        <w:tabs>
          <w:tab w:val="num" w:pos="5760"/>
        </w:tabs>
        <w:ind w:left="5760" w:hanging="360"/>
      </w:pPr>
      <w:rPr>
        <w:rFonts w:ascii="Courier New" w:hAnsi="Courier New"/>
      </w:rPr>
    </w:lvl>
    <w:lvl w:ilvl="8" w:tplc="A0844F8C">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4DAE72E0">
      <w:start w:val="1"/>
      <w:numFmt w:val="bullet"/>
      <w:lvlText w:val=""/>
      <w:lvlJc w:val="left"/>
      <w:pPr>
        <w:ind w:left="720" w:hanging="360"/>
      </w:pPr>
      <w:rPr>
        <w:rFonts w:ascii="Symbol" w:hAnsi="Symbol"/>
      </w:rPr>
    </w:lvl>
    <w:lvl w:ilvl="1" w:tplc="73726100">
      <w:start w:val="1"/>
      <w:numFmt w:val="bullet"/>
      <w:lvlText w:val="o"/>
      <w:lvlJc w:val="left"/>
      <w:pPr>
        <w:tabs>
          <w:tab w:val="num" w:pos="1440"/>
        </w:tabs>
        <w:ind w:left="1440" w:hanging="360"/>
      </w:pPr>
      <w:rPr>
        <w:rFonts w:ascii="Courier New" w:hAnsi="Courier New"/>
      </w:rPr>
    </w:lvl>
    <w:lvl w:ilvl="2" w:tplc="D646DD8A">
      <w:start w:val="1"/>
      <w:numFmt w:val="bullet"/>
      <w:lvlText w:val=""/>
      <w:lvlJc w:val="left"/>
      <w:pPr>
        <w:tabs>
          <w:tab w:val="num" w:pos="2160"/>
        </w:tabs>
        <w:ind w:left="2160" w:hanging="360"/>
      </w:pPr>
      <w:rPr>
        <w:rFonts w:ascii="Wingdings" w:hAnsi="Wingdings"/>
      </w:rPr>
    </w:lvl>
    <w:lvl w:ilvl="3" w:tplc="722A4F48">
      <w:start w:val="1"/>
      <w:numFmt w:val="bullet"/>
      <w:lvlText w:val=""/>
      <w:lvlJc w:val="left"/>
      <w:pPr>
        <w:tabs>
          <w:tab w:val="num" w:pos="2880"/>
        </w:tabs>
        <w:ind w:left="2880" w:hanging="360"/>
      </w:pPr>
      <w:rPr>
        <w:rFonts w:ascii="Symbol" w:hAnsi="Symbol"/>
      </w:rPr>
    </w:lvl>
    <w:lvl w:ilvl="4" w:tplc="F8F67D26">
      <w:start w:val="1"/>
      <w:numFmt w:val="bullet"/>
      <w:lvlText w:val="o"/>
      <w:lvlJc w:val="left"/>
      <w:pPr>
        <w:tabs>
          <w:tab w:val="num" w:pos="3600"/>
        </w:tabs>
        <w:ind w:left="3600" w:hanging="360"/>
      </w:pPr>
      <w:rPr>
        <w:rFonts w:ascii="Courier New" w:hAnsi="Courier New"/>
      </w:rPr>
    </w:lvl>
    <w:lvl w:ilvl="5" w:tplc="7CA6504A">
      <w:start w:val="1"/>
      <w:numFmt w:val="bullet"/>
      <w:lvlText w:val=""/>
      <w:lvlJc w:val="left"/>
      <w:pPr>
        <w:tabs>
          <w:tab w:val="num" w:pos="4320"/>
        </w:tabs>
        <w:ind w:left="4320" w:hanging="360"/>
      </w:pPr>
      <w:rPr>
        <w:rFonts w:ascii="Wingdings" w:hAnsi="Wingdings"/>
      </w:rPr>
    </w:lvl>
    <w:lvl w:ilvl="6" w:tplc="8206C076">
      <w:start w:val="1"/>
      <w:numFmt w:val="bullet"/>
      <w:lvlText w:val=""/>
      <w:lvlJc w:val="left"/>
      <w:pPr>
        <w:tabs>
          <w:tab w:val="num" w:pos="5040"/>
        </w:tabs>
        <w:ind w:left="5040" w:hanging="360"/>
      </w:pPr>
      <w:rPr>
        <w:rFonts w:ascii="Symbol" w:hAnsi="Symbol"/>
      </w:rPr>
    </w:lvl>
    <w:lvl w:ilvl="7" w:tplc="E0D61262">
      <w:start w:val="1"/>
      <w:numFmt w:val="bullet"/>
      <w:lvlText w:val="o"/>
      <w:lvlJc w:val="left"/>
      <w:pPr>
        <w:tabs>
          <w:tab w:val="num" w:pos="5760"/>
        </w:tabs>
        <w:ind w:left="5760" w:hanging="360"/>
      </w:pPr>
      <w:rPr>
        <w:rFonts w:ascii="Courier New" w:hAnsi="Courier New"/>
      </w:rPr>
    </w:lvl>
    <w:lvl w:ilvl="8" w:tplc="7C4A96DC">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C0028618">
      <w:start w:val="1"/>
      <w:numFmt w:val="bullet"/>
      <w:lvlText w:val=""/>
      <w:lvlJc w:val="left"/>
      <w:pPr>
        <w:ind w:left="720" w:hanging="360"/>
      </w:pPr>
      <w:rPr>
        <w:rFonts w:ascii="Symbol" w:hAnsi="Symbol"/>
      </w:rPr>
    </w:lvl>
    <w:lvl w:ilvl="1" w:tplc="D570E040">
      <w:start w:val="1"/>
      <w:numFmt w:val="bullet"/>
      <w:lvlText w:val="o"/>
      <w:lvlJc w:val="left"/>
      <w:pPr>
        <w:tabs>
          <w:tab w:val="num" w:pos="1440"/>
        </w:tabs>
        <w:ind w:left="1440" w:hanging="360"/>
      </w:pPr>
      <w:rPr>
        <w:rFonts w:ascii="Courier New" w:hAnsi="Courier New"/>
      </w:rPr>
    </w:lvl>
    <w:lvl w:ilvl="2" w:tplc="B4387E04">
      <w:start w:val="1"/>
      <w:numFmt w:val="bullet"/>
      <w:lvlText w:val=""/>
      <w:lvlJc w:val="left"/>
      <w:pPr>
        <w:tabs>
          <w:tab w:val="num" w:pos="2160"/>
        </w:tabs>
        <w:ind w:left="2160" w:hanging="360"/>
      </w:pPr>
      <w:rPr>
        <w:rFonts w:ascii="Wingdings" w:hAnsi="Wingdings"/>
      </w:rPr>
    </w:lvl>
    <w:lvl w:ilvl="3" w:tplc="C65C3946">
      <w:start w:val="1"/>
      <w:numFmt w:val="bullet"/>
      <w:lvlText w:val=""/>
      <w:lvlJc w:val="left"/>
      <w:pPr>
        <w:tabs>
          <w:tab w:val="num" w:pos="2880"/>
        </w:tabs>
        <w:ind w:left="2880" w:hanging="360"/>
      </w:pPr>
      <w:rPr>
        <w:rFonts w:ascii="Symbol" w:hAnsi="Symbol"/>
      </w:rPr>
    </w:lvl>
    <w:lvl w:ilvl="4" w:tplc="8E32BE7A">
      <w:start w:val="1"/>
      <w:numFmt w:val="bullet"/>
      <w:lvlText w:val="o"/>
      <w:lvlJc w:val="left"/>
      <w:pPr>
        <w:tabs>
          <w:tab w:val="num" w:pos="3600"/>
        </w:tabs>
        <w:ind w:left="3600" w:hanging="360"/>
      </w:pPr>
      <w:rPr>
        <w:rFonts w:ascii="Courier New" w:hAnsi="Courier New"/>
      </w:rPr>
    </w:lvl>
    <w:lvl w:ilvl="5" w:tplc="FF2CDE1A">
      <w:start w:val="1"/>
      <w:numFmt w:val="bullet"/>
      <w:lvlText w:val=""/>
      <w:lvlJc w:val="left"/>
      <w:pPr>
        <w:tabs>
          <w:tab w:val="num" w:pos="4320"/>
        </w:tabs>
        <w:ind w:left="4320" w:hanging="360"/>
      </w:pPr>
      <w:rPr>
        <w:rFonts w:ascii="Wingdings" w:hAnsi="Wingdings"/>
      </w:rPr>
    </w:lvl>
    <w:lvl w:ilvl="6" w:tplc="43BCEAF0">
      <w:start w:val="1"/>
      <w:numFmt w:val="bullet"/>
      <w:lvlText w:val=""/>
      <w:lvlJc w:val="left"/>
      <w:pPr>
        <w:tabs>
          <w:tab w:val="num" w:pos="5040"/>
        </w:tabs>
        <w:ind w:left="5040" w:hanging="360"/>
      </w:pPr>
      <w:rPr>
        <w:rFonts w:ascii="Symbol" w:hAnsi="Symbol"/>
      </w:rPr>
    </w:lvl>
    <w:lvl w:ilvl="7" w:tplc="A3569A72">
      <w:start w:val="1"/>
      <w:numFmt w:val="bullet"/>
      <w:lvlText w:val="o"/>
      <w:lvlJc w:val="left"/>
      <w:pPr>
        <w:tabs>
          <w:tab w:val="num" w:pos="5760"/>
        </w:tabs>
        <w:ind w:left="5760" w:hanging="360"/>
      </w:pPr>
      <w:rPr>
        <w:rFonts w:ascii="Courier New" w:hAnsi="Courier New"/>
      </w:rPr>
    </w:lvl>
    <w:lvl w:ilvl="8" w:tplc="94BEA00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F11A0A80">
      <w:start w:val="1"/>
      <w:numFmt w:val="bullet"/>
      <w:lvlText w:val=""/>
      <w:lvlJc w:val="left"/>
      <w:pPr>
        <w:ind w:left="720" w:hanging="360"/>
      </w:pPr>
      <w:rPr>
        <w:rFonts w:ascii="Symbol" w:hAnsi="Symbol"/>
      </w:rPr>
    </w:lvl>
    <w:lvl w:ilvl="1" w:tplc="30B64368">
      <w:start w:val="1"/>
      <w:numFmt w:val="bullet"/>
      <w:lvlText w:val="o"/>
      <w:lvlJc w:val="left"/>
      <w:pPr>
        <w:tabs>
          <w:tab w:val="num" w:pos="1440"/>
        </w:tabs>
        <w:ind w:left="1440" w:hanging="360"/>
      </w:pPr>
      <w:rPr>
        <w:rFonts w:ascii="Courier New" w:hAnsi="Courier New"/>
      </w:rPr>
    </w:lvl>
    <w:lvl w:ilvl="2" w:tplc="726AC320">
      <w:start w:val="1"/>
      <w:numFmt w:val="bullet"/>
      <w:lvlText w:val=""/>
      <w:lvlJc w:val="left"/>
      <w:pPr>
        <w:tabs>
          <w:tab w:val="num" w:pos="2160"/>
        </w:tabs>
        <w:ind w:left="2160" w:hanging="360"/>
      </w:pPr>
      <w:rPr>
        <w:rFonts w:ascii="Wingdings" w:hAnsi="Wingdings"/>
      </w:rPr>
    </w:lvl>
    <w:lvl w:ilvl="3" w:tplc="1480EBA2">
      <w:start w:val="1"/>
      <w:numFmt w:val="bullet"/>
      <w:lvlText w:val=""/>
      <w:lvlJc w:val="left"/>
      <w:pPr>
        <w:tabs>
          <w:tab w:val="num" w:pos="2880"/>
        </w:tabs>
        <w:ind w:left="2880" w:hanging="360"/>
      </w:pPr>
      <w:rPr>
        <w:rFonts w:ascii="Symbol" w:hAnsi="Symbol"/>
      </w:rPr>
    </w:lvl>
    <w:lvl w:ilvl="4" w:tplc="5028716E">
      <w:start w:val="1"/>
      <w:numFmt w:val="bullet"/>
      <w:lvlText w:val="o"/>
      <w:lvlJc w:val="left"/>
      <w:pPr>
        <w:tabs>
          <w:tab w:val="num" w:pos="3600"/>
        </w:tabs>
        <w:ind w:left="3600" w:hanging="360"/>
      </w:pPr>
      <w:rPr>
        <w:rFonts w:ascii="Courier New" w:hAnsi="Courier New"/>
      </w:rPr>
    </w:lvl>
    <w:lvl w:ilvl="5" w:tplc="0430FE1C">
      <w:start w:val="1"/>
      <w:numFmt w:val="bullet"/>
      <w:lvlText w:val=""/>
      <w:lvlJc w:val="left"/>
      <w:pPr>
        <w:tabs>
          <w:tab w:val="num" w:pos="4320"/>
        </w:tabs>
        <w:ind w:left="4320" w:hanging="360"/>
      </w:pPr>
      <w:rPr>
        <w:rFonts w:ascii="Wingdings" w:hAnsi="Wingdings"/>
      </w:rPr>
    </w:lvl>
    <w:lvl w:ilvl="6" w:tplc="02F0F504">
      <w:start w:val="1"/>
      <w:numFmt w:val="bullet"/>
      <w:lvlText w:val=""/>
      <w:lvlJc w:val="left"/>
      <w:pPr>
        <w:tabs>
          <w:tab w:val="num" w:pos="5040"/>
        </w:tabs>
        <w:ind w:left="5040" w:hanging="360"/>
      </w:pPr>
      <w:rPr>
        <w:rFonts w:ascii="Symbol" w:hAnsi="Symbol"/>
      </w:rPr>
    </w:lvl>
    <w:lvl w:ilvl="7" w:tplc="3C90D856">
      <w:start w:val="1"/>
      <w:numFmt w:val="bullet"/>
      <w:lvlText w:val="o"/>
      <w:lvlJc w:val="left"/>
      <w:pPr>
        <w:tabs>
          <w:tab w:val="num" w:pos="5760"/>
        </w:tabs>
        <w:ind w:left="5760" w:hanging="360"/>
      </w:pPr>
      <w:rPr>
        <w:rFonts w:ascii="Courier New" w:hAnsi="Courier New"/>
      </w:rPr>
    </w:lvl>
    <w:lvl w:ilvl="8" w:tplc="EAB003CA">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C1FA1170">
      <w:start w:val="1"/>
      <w:numFmt w:val="bullet"/>
      <w:lvlText w:val=""/>
      <w:lvlJc w:val="left"/>
      <w:pPr>
        <w:ind w:left="720" w:hanging="360"/>
      </w:pPr>
      <w:rPr>
        <w:rFonts w:ascii="Symbol" w:hAnsi="Symbol"/>
      </w:rPr>
    </w:lvl>
    <w:lvl w:ilvl="1" w:tplc="63809CB0">
      <w:start w:val="1"/>
      <w:numFmt w:val="bullet"/>
      <w:lvlText w:val="o"/>
      <w:lvlJc w:val="left"/>
      <w:pPr>
        <w:tabs>
          <w:tab w:val="num" w:pos="1440"/>
        </w:tabs>
        <w:ind w:left="1440" w:hanging="360"/>
      </w:pPr>
      <w:rPr>
        <w:rFonts w:ascii="Courier New" w:hAnsi="Courier New"/>
      </w:rPr>
    </w:lvl>
    <w:lvl w:ilvl="2" w:tplc="8B00EB26">
      <w:start w:val="1"/>
      <w:numFmt w:val="bullet"/>
      <w:lvlText w:val=""/>
      <w:lvlJc w:val="left"/>
      <w:pPr>
        <w:tabs>
          <w:tab w:val="num" w:pos="2160"/>
        </w:tabs>
        <w:ind w:left="2160" w:hanging="360"/>
      </w:pPr>
      <w:rPr>
        <w:rFonts w:ascii="Wingdings" w:hAnsi="Wingdings"/>
      </w:rPr>
    </w:lvl>
    <w:lvl w:ilvl="3" w:tplc="8FEA9CAC">
      <w:start w:val="1"/>
      <w:numFmt w:val="bullet"/>
      <w:lvlText w:val=""/>
      <w:lvlJc w:val="left"/>
      <w:pPr>
        <w:tabs>
          <w:tab w:val="num" w:pos="2880"/>
        </w:tabs>
        <w:ind w:left="2880" w:hanging="360"/>
      </w:pPr>
      <w:rPr>
        <w:rFonts w:ascii="Symbol" w:hAnsi="Symbol"/>
      </w:rPr>
    </w:lvl>
    <w:lvl w:ilvl="4" w:tplc="0FB86CBA">
      <w:start w:val="1"/>
      <w:numFmt w:val="bullet"/>
      <w:lvlText w:val="o"/>
      <w:lvlJc w:val="left"/>
      <w:pPr>
        <w:tabs>
          <w:tab w:val="num" w:pos="3600"/>
        </w:tabs>
        <w:ind w:left="3600" w:hanging="360"/>
      </w:pPr>
      <w:rPr>
        <w:rFonts w:ascii="Courier New" w:hAnsi="Courier New"/>
      </w:rPr>
    </w:lvl>
    <w:lvl w:ilvl="5" w:tplc="8D383F80">
      <w:start w:val="1"/>
      <w:numFmt w:val="bullet"/>
      <w:lvlText w:val=""/>
      <w:lvlJc w:val="left"/>
      <w:pPr>
        <w:tabs>
          <w:tab w:val="num" w:pos="4320"/>
        </w:tabs>
        <w:ind w:left="4320" w:hanging="360"/>
      </w:pPr>
      <w:rPr>
        <w:rFonts w:ascii="Wingdings" w:hAnsi="Wingdings"/>
      </w:rPr>
    </w:lvl>
    <w:lvl w:ilvl="6" w:tplc="6F8EF4F4">
      <w:start w:val="1"/>
      <w:numFmt w:val="bullet"/>
      <w:lvlText w:val=""/>
      <w:lvlJc w:val="left"/>
      <w:pPr>
        <w:tabs>
          <w:tab w:val="num" w:pos="5040"/>
        </w:tabs>
        <w:ind w:left="5040" w:hanging="360"/>
      </w:pPr>
      <w:rPr>
        <w:rFonts w:ascii="Symbol" w:hAnsi="Symbol"/>
      </w:rPr>
    </w:lvl>
    <w:lvl w:ilvl="7" w:tplc="EBC45EF2">
      <w:start w:val="1"/>
      <w:numFmt w:val="bullet"/>
      <w:lvlText w:val="o"/>
      <w:lvlJc w:val="left"/>
      <w:pPr>
        <w:tabs>
          <w:tab w:val="num" w:pos="5760"/>
        </w:tabs>
        <w:ind w:left="5760" w:hanging="360"/>
      </w:pPr>
      <w:rPr>
        <w:rFonts w:ascii="Courier New" w:hAnsi="Courier New"/>
      </w:rPr>
    </w:lvl>
    <w:lvl w:ilvl="8" w:tplc="DB90A15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F1D2CD14">
      <w:start w:val="1"/>
      <w:numFmt w:val="bullet"/>
      <w:lvlText w:val=""/>
      <w:lvlJc w:val="left"/>
      <w:pPr>
        <w:ind w:left="720" w:hanging="360"/>
      </w:pPr>
      <w:rPr>
        <w:rFonts w:ascii="Symbol" w:hAnsi="Symbol"/>
      </w:rPr>
    </w:lvl>
    <w:lvl w:ilvl="1" w:tplc="0EE4AD1E">
      <w:start w:val="1"/>
      <w:numFmt w:val="bullet"/>
      <w:lvlText w:val="o"/>
      <w:lvlJc w:val="left"/>
      <w:pPr>
        <w:tabs>
          <w:tab w:val="num" w:pos="1440"/>
        </w:tabs>
        <w:ind w:left="1440" w:hanging="360"/>
      </w:pPr>
      <w:rPr>
        <w:rFonts w:ascii="Courier New" w:hAnsi="Courier New"/>
      </w:rPr>
    </w:lvl>
    <w:lvl w:ilvl="2" w:tplc="EBB87E54">
      <w:start w:val="1"/>
      <w:numFmt w:val="bullet"/>
      <w:lvlText w:val=""/>
      <w:lvlJc w:val="left"/>
      <w:pPr>
        <w:tabs>
          <w:tab w:val="num" w:pos="2160"/>
        </w:tabs>
        <w:ind w:left="2160" w:hanging="360"/>
      </w:pPr>
      <w:rPr>
        <w:rFonts w:ascii="Wingdings" w:hAnsi="Wingdings"/>
      </w:rPr>
    </w:lvl>
    <w:lvl w:ilvl="3" w:tplc="D61A5752">
      <w:start w:val="1"/>
      <w:numFmt w:val="bullet"/>
      <w:lvlText w:val=""/>
      <w:lvlJc w:val="left"/>
      <w:pPr>
        <w:tabs>
          <w:tab w:val="num" w:pos="2880"/>
        </w:tabs>
        <w:ind w:left="2880" w:hanging="360"/>
      </w:pPr>
      <w:rPr>
        <w:rFonts w:ascii="Symbol" w:hAnsi="Symbol"/>
      </w:rPr>
    </w:lvl>
    <w:lvl w:ilvl="4" w:tplc="4BAEA292">
      <w:start w:val="1"/>
      <w:numFmt w:val="bullet"/>
      <w:lvlText w:val="o"/>
      <w:lvlJc w:val="left"/>
      <w:pPr>
        <w:tabs>
          <w:tab w:val="num" w:pos="3600"/>
        </w:tabs>
        <w:ind w:left="3600" w:hanging="360"/>
      </w:pPr>
      <w:rPr>
        <w:rFonts w:ascii="Courier New" w:hAnsi="Courier New"/>
      </w:rPr>
    </w:lvl>
    <w:lvl w:ilvl="5" w:tplc="256AAF52">
      <w:start w:val="1"/>
      <w:numFmt w:val="bullet"/>
      <w:lvlText w:val=""/>
      <w:lvlJc w:val="left"/>
      <w:pPr>
        <w:tabs>
          <w:tab w:val="num" w:pos="4320"/>
        </w:tabs>
        <w:ind w:left="4320" w:hanging="360"/>
      </w:pPr>
      <w:rPr>
        <w:rFonts w:ascii="Wingdings" w:hAnsi="Wingdings"/>
      </w:rPr>
    </w:lvl>
    <w:lvl w:ilvl="6" w:tplc="7CBEF2E8">
      <w:start w:val="1"/>
      <w:numFmt w:val="bullet"/>
      <w:lvlText w:val=""/>
      <w:lvlJc w:val="left"/>
      <w:pPr>
        <w:tabs>
          <w:tab w:val="num" w:pos="5040"/>
        </w:tabs>
        <w:ind w:left="5040" w:hanging="360"/>
      </w:pPr>
      <w:rPr>
        <w:rFonts w:ascii="Symbol" w:hAnsi="Symbol"/>
      </w:rPr>
    </w:lvl>
    <w:lvl w:ilvl="7" w:tplc="721AF442">
      <w:start w:val="1"/>
      <w:numFmt w:val="bullet"/>
      <w:lvlText w:val="o"/>
      <w:lvlJc w:val="left"/>
      <w:pPr>
        <w:tabs>
          <w:tab w:val="num" w:pos="5760"/>
        </w:tabs>
        <w:ind w:left="5760" w:hanging="360"/>
      </w:pPr>
      <w:rPr>
        <w:rFonts w:ascii="Courier New" w:hAnsi="Courier New"/>
      </w:rPr>
    </w:lvl>
    <w:lvl w:ilvl="8" w:tplc="232812B6">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34D650C4">
      <w:start w:val="1"/>
      <w:numFmt w:val="bullet"/>
      <w:lvlText w:val=""/>
      <w:lvlJc w:val="left"/>
      <w:pPr>
        <w:ind w:left="720" w:hanging="360"/>
      </w:pPr>
      <w:rPr>
        <w:rFonts w:ascii="Symbol" w:hAnsi="Symbol"/>
      </w:rPr>
    </w:lvl>
    <w:lvl w:ilvl="1" w:tplc="E46EF09C">
      <w:start w:val="1"/>
      <w:numFmt w:val="bullet"/>
      <w:lvlText w:val="o"/>
      <w:lvlJc w:val="left"/>
      <w:pPr>
        <w:tabs>
          <w:tab w:val="num" w:pos="1440"/>
        </w:tabs>
        <w:ind w:left="1440" w:hanging="360"/>
      </w:pPr>
      <w:rPr>
        <w:rFonts w:ascii="Courier New" w:hAnsi="Courier New"/>
      </w:rPr>
    </w:lvl>
    <w:lvl w:ilvl="2" w:tplc="173CC2FC">
      <w:start w:val="1"/>
      <w:numFmt w:val="bullet"/>
      <w:lvlText w:val=""/>
      <w:lvlJc w:val="left"/>
      <w:pPr>
        <w:tabs>
          <w:tab w:val="num" w:pos="2160"/>
        </w:tabs>
        <w:ind w:left="2160" w:hanging="360"/>
      </w:pPr>
      <w:rPr>
        <w:rFonts w:ascii="Wingdings" w:hAnsi="Wingdings"/>
      </w:rPr>
    </w:lvl>
    <w:lvl w:ilvl="3" w:tplc="B9E4D4FA">
      <w:start w:val="1"/>
      <w:numFmt w:val="bullet"/>
      <w:lvlText w:val=""/>
      <w:lvlJc w:val="left"/>
      <w:pPr>
        <w:tabs>
          <w:tab w:val="num" w:pos="2880"/>
        </w:tabs>
        <w:ind w:left="2880" w:hanging="360"/>
      </w:pPr>
      <w:rPr>
        <w:rFonts w:ascii="Symbol" w:hAnsi="Symbol"/>
      </w:rPr>
    </w:lvl>
    <w:lvl w:ilvl="4" w:tplc="1BFE2292">
      <w:start w:val="1"/>
      <w:numFmt w:val="bullet"/>
      <w:lvlText w:val="o"/>
      <w:lvlJc w:val="left"/>
      <w:pPr>
        <w:tabs>
          <w:tab w:val="num" w:pos="3600"/>
        </w:tabs>
        <w:ind w:left="3600" w:hanging="360"/>
      </w:pPr>
      <w:rPr>
        <w:rFonts w:ascii="Courier New" w:hAnsi="Courier New"/>
      </w:rPr>
    </w:lvl>
    <w:lvl w:ilvl="5" w:tplc="B81CA4C8">
      <w:start w:val="1"/>
      <w:numFmt w:val="bullet"/>
      <w:lvlText w:val=""/>
      <w:lvlJc w:val="left"/>
      <w:pPr>
        <w:tabs>
          <w:tab w:val="num" w:pos="4320"/>
        </w:tabs>
        <w:ind w:left="4320" w:hanging="360"/>
      </w:pPr>
      <w:rPr>
        <w:rFonts w:ascii="Wingdings" w:hAnsi="Wingdings"/>
      </w:rPr>
    </w:lvl>
    <w:lvl w:ilvl="6" w:tplc="388C9EB2">
      <w:start w:val="1"/>
      <w:numFmt w:val="bullet"/>
      <w:lvlText w:val=""/>
      <w:lvlJc w:val="left"/>
      <w:pPr>
        <w:tabs>
          <w:tab w:val="num" w:pos="5040"/>
        </w:tabs>
        <w:ind w:left="5040" w:hanging="360"/>
      </w:pPr>
      <w:rPr>
        <w:rFonts w:ascii="Symbol" w:hAnsi="Symbol"/>
      </w:rPr>
    </w:lvl>
    <w:lvl w:ilvl="7" w:tplc="A254EA0C">
      <w:start w:val="1"/>
      <w:numFmt w:val="bullet"/>
      <w:lvlText w:val="o"/>
      <w:lvlJc w:val="left"/>
      <w:pPr>
        <w:tabs>
          <w:tab w:val="num" w:pos="5760"/>
        </w:tabs>
        <w:ind w:left="5760" w:hanging="360"/>
      </w:pPr>
      <w:rPr>
        <w:rFonts w:ascii="Courier New" w:hAnsi="Courier New"/>
      </w:rPr>
    </w:lvl>
    <w:lvl w:ilvl="8" w:tplc="970890BA">
      <w:start w:val="1"/>
      <w:numFmt w:val="bullet"/>
      <w:lvlText w:val=""/>
      <w:lvlJc w:val="left"/>
      <w:pPr>
        <w:tabs>
          <w:tab w:val="num" w:pos="6480"/>
        </w:tabs>
        <w:ind w:left="6480" w:hanging="360"/>
      </w:pPr>
      <w:rPr>
        <w:rFonts w:ascii="Wingdings" w:hAnsi="Wingdings"/>
      </w:rPr>
    </w:lvl>
  </w:abstractNum>
  <w:num w:numId="1" w16cid:durableId="1132751260">
    <w:abstractNumId w:val="0"/>
  </w:num>
  <w:num w:numId="2" w16cid:durableId="17700244">
    <w:abstractNumId w:val="1"/>
  </w:num>
  <w:num w:numId="3" w16cid:durableId="669259985">
    <w:abstractNumId w:val="2"/>
  </w:num>
  <w:num w:numId="4" w16cid:durableId="1484197891">
    <w:abstractNumId w:val="3"/>
  </w:num>
  <w:num w:numId="5" w16cid:durableId="191577193">
    <w:abstractNumId w:val="4"/>
  </w:num>
  <w:num w:numId="6" w16cid:durableId="1110278069">
    <w:abstractNumId w:val="5"/>
  </w:num>
  <w:num w:numId="7" w16cid:durableId="14331646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TrueTypeFont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94A"/>
    <w:rsid w:val="00445BE4"/>
    <w:rsid w:val="0094794A"/>
    <w:rsid w:val="00E70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125FD"/>
  <w15:docId w15:val="{1426C1DC-20DE-41DC-A3D4-532C5E9AD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pPr>
      <w:spacing w:line="400" w:lineRule="atLeast"/>
    </w:pPr>
  </w:style>
  <w:style w:type="paragraph" w:customStyle="1" w:styleId="divdocumentsection">
    <w:name w:val="div_document_section"/>
    <w:basedOn w:val="Normal"/>
  </w:style>
  <w:style w:type="paragraph" w:customStyle="1" w:styleId="divdocumentdivparagraph">
    <w:name w:val="div_document_div_paragraph"/>
    <w:basedOn w:val="Normal"/>
  </w:style>
  <w:style w:type="paragraph" w:customStyle="1" w:styleId="divdocumentdivname">
    <w:name w:val="div_document_div_name"/>
    <w:basedOn w:val="Normal"/>
    <w:rPr>
      <w:color w:val="000000"/>
    </w:rPr>
  </w:style>
  <w:style w:type="paragraph" w:customStyle="1" w:styleId="divonlyName">
    <w:name w:val="div_onlyName"/>
    <w:basedOn w:val="div"/>
  </w:style>
  <w:style w:type="paragraph" w:customStyle="1" w:styleId="div">
    <w:name w:val="div"/>
    <w:basedOn w:val="Normal"/>
  </w:style>
  <w:style w:type="character" w:customStyle="1" w:styleId="span">
    <w:name w:val="span"/>
    <w:basedOn w:val="DefaultParagraphFont"/>
    <w:rPr>
      <w:sz w:val="24"/>
      <w:szCs w:val="24"/>
      <w:bdr w:val="none" w:sz="0" w:space="0" w:color="auto"/>
      <w:vertAlign w:val="baseline"/>
    </w:rPr>
  </w:style>
  <w:style w:type="paragraph" w:customStyle="1" w:styleId="divdocumentdivlowerborderupper">
    <w:name w:val="div_document_div_lowerborderupper"/>
    <w:basedOn w:val="Normal"/>
    <w:pPr>
      <w:pBdr>
        <w:bottom w:val="single" w:sz="8" w:space="0" w:color="000000"/>
      </w:pBdr>
      <w:spacing w:line="0" w:lineRule="atLeast"/>
    </w:pPr>
    <w:rPr>
      <w:color w:val="000000"/>
      <w:sz w:val="0"/>
      <w:szCs w:val="0"/>
    </w:rPr>
  </w:style>
  <w:style w:type="paragraph" w:customStyle="1" w:styleId="divdocumentdivlowerborder">
    <w:name w:val="div_document_div_lowerborder"/>
    <w:basedOn w:val="Normal"/>
    <w:pPr>
      <w:pBdr>
        <w:bottom w:val="single" w:sz="24" w:space="0" w:color="000000"/>
      </w:pBdr>
      <w:spacing w:line="0" w:lineRule="atLeast"/>
    </w:pPr>
    <w:rPr>
      <w:color w:val="000000"/>
      <w:sz w:val="0"/>
      <w:szCs w:val="0"/>
    </w:rPr>
  </w:style>
  <w:style w:type="paragraph" w:customStyle="1" w:styleId="divdocumentdivSECTIONCNTC">
    <w:name w:val="div_document_div_SECTION_CNTC"/>
    <w:basedOn w:val="Normal"/>
  </w:style>
  <w:style w:type="paragraph" w:customStyle="1" w:styleId="divaddress">
    <w:name w:val="div_address"/>
    <w:basedOn w:val="div"/>
    <w:pPr>
      <w:spacing w:line="380" w:lineRule="atLeast"/>
      <w:jc w:val="center"/>
    </w:pPr>
    <w:rPr>
      <w:sz w:val="22"/>
      <w:szCs w:val="22"/>
    </w:rPr>
  </w:style>
  <w:style w:type="character" w:customStyle="1" w:styleId="divdocumentdivaddressli">
    <w:name w:val="div_document_div_address_li"/>
    <w:basedOn w:val="DefaultParagraphFont"/>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documentbullet">
    <w:name w:val="document_bullet"/>
    <w:basedOn w:val="DefaultParagraphFont"/>
    <w:rPr>
      <w:sz w:val="26"/>
      <w:szCs w:val="26"/>
    </w:rPr>
  </w:style>
  <w:style w:type="character" w:customStyle="1" w:styleId="documenttxt-bold">
    <w:name w:val="document_txt-bold"/>
    <w:basedOn w:val="DefaultParagraphFont"/>
    <w:rPr>
      <w:b/>
      <w:bCs/>
    </w:rPr>
  </w:style>
  <w:style w:type="paragraph" w:customStyle="1" w:styleId="divdocumentdivheading">
    <w:name w:val="div_document_div_heading"/>
    <w:basedOn w:val="Normal"/>
  </w:style>
  <w:style w:type="character" w:customStyle="1" w:styleId="divdocumentdivheadingCharacter">
    <w:name w:val="div_document_div_heading Character"/>
    <w:basedOn w:val="DefaultParagraphFont"/>
  </w:style>
  <w:style w:type="character" w:customStyle="1" w:styleId="divdocumentdivsectiontitle">
    <w:name w:val="div_document_div_sectiontitle"/>
    <w:basedOn w:val="DefaultParagraphFont"/>
    <w:rPr>
      <w:color w:val="000000"/>
      <w:sz w:val="30"/>
      <w:szCs w:val="30"/>
    </w:rPr>
  </w:style>
  <w:style w:type="paragraph" w:customStyle="1" w:styleId="divdocumentsinglecolumn">
    <w:name w:val="div_document_singlecolumn"/>
    <w:basedOn w:val="Normal"/>
  </w:style>
  <w:style w:type="character" w:customStyle="1" w:styleId="singlecolumnspanpaddedlinenth-child1">
    <w:name w:val="singlecolumn_span_paddedline_nth-child(1)"/>
    <w:basedOn w:val="DefaultParagraphFont"/>
  </w:style>
  <w:style w:type="character" w:customStyle="1" w:styleId="spandegree">
    <w:name w:val="span_degree"/>
    <w:basedOn w:val="span"/>
    <w:rPr>
      <w:b/>
      <w:bCs/>
      <w:sz w:val="24"/>
      <w:szCs w:val="24"/>
      <w:bdr w:val="none" w:sz="0" w:space="0" w:color="auto"/>
      <w:vertAlign w:val="baseline"/>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pancompanyname">
    <w:name w:val="span_companyname"/>
    <w:basedOn w:val="span"/>
    <w:rPr>
      <w:b/>
      <w:bCs/>
      <w:sz w:val="24"/>
      <w:szCs w:val="24"/>
      <w:bdr w:val="none" w:sz="0" w:space="0" w:color="auto"/>
      <w:vertAlign w:val="baseline"/>
    </w:rPr>
  </w:style>
  <w:style w:type="paragraph" w:customStyle="1" w:styleId="p">
    <w:name w:val="p"/>
    <w:basedOn w:val="Normal"/>
  </w:style>
  <w:style w:type="paragraph" w:customStyle="1" w:styleId="hiltParaWrapper">
    <w:name w:val="hiltParaWrapper"/>
    <w:basedOn w:val="Normal"/>
  </w:style>
  <w:style w:type="paragraph" w:customStyle="1" w:styleId="divdocumentulli">
    <w:name w:val="div_document_ul_li"/>
    <w:basedOn w:val="Normal"/>
  </w:style>
  <w:style w:type="table" w:customStyle="1" w:styleId="divdocumenttable">
    <w:name w:val="div_document_table"/>
    <w:basedOn w:val="TableNormal"/>
    <w:tblPr/>
  </w:style>
  <w:style w:type="paragraph" w:customStyle="1" w:styleId="documentsectionnotmulti-para-hiltnotmulti-section-hiltmulti-para-opt">
    <w:name w:val="document_section_not(.multi-para-hilt)_not(.multi-section-hilt)_multi-para-opt"/>
    <w:basedOn w:val="Normal"/>
    <w:rPr>
      <w:vanish/>
    </w:rPr>
  </w:style>
  <w:style w:type="paragraph" w:customStyle="1" w:styleId="documenttxtBold">
    <w:name w:val="document_txtBold"/>
    <w:basedOn w:val="Normal"/>
    <w:rPr>
      <w:b/>
      <w:bCs/>
    </w:rPr>
  </w:style>
  <w:style w:type="character" w:customStyle="1" w:styleId="spanjobtitle">
    <w:name w:val="span_jobtitle"/>
    <w:basedOn w:val="span"/>
    <w:rPr>
      <w:b/>
      <w:bCs/>
      <w:sz w:val="24"/>
      <w:szCs w:val="24"/>
      <w:bdr w:val="none" w:sz="0" w:space="0" w:color="auto"/>
      <w:vertAlign w:val="baseline"/>
    </w:rPr>
  </w:style>
  <w:style w:type="character" w:customStyle="1" w:styleId="spanpaddedlineCharacter">
    <w:name w:val="span_paddedline Character"/>
    <w:basedOn w:val="span"/>
    <w:rPr>
      <w:sz w:val="24"/>
      <w:szCs w:val="24"/>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Visruth Gutta</dc:title>
  <dc:creator>edamo</dc:creator>
  <cp:lastModifiedBy>edamoniashwini@outlook.com</cp:lastModifiedBy>
  <cp:revision>2</cp:revision>
  <dcterms:created xsi:type="dcterms:W3CDTF">2024-07-22T03:03:00Z</dcterms:created>
  <dcterms:modified xsi:type="dcterms:W3CDTF">2024-07-22T03:03:00Z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059d0ab1-de44-4882-9bad-8b258d050cd9</vt:lpwstr>
  </property>
  <property fmtid="{D5CDD505-2E9C-101B-9397-08002B2CF9AE}" pid="3" name="x1ye=0">
    <vt:lpwstr>zE4AAB+LCAAAAAAABAAUmUWWo1AARRfEALchFtydGe7urL6rpzmngHye3RSN/zAcpwVKQBhOQHD4x/8IBOfwH4UIKEykdia47a5Qn6LhHS5JPIsfux79RvJY1KB+8hpnnky0Cc510BHceqHvlVbATBDvfXkrpQpMBlBAG2Tetuarmxmc9R6/RydesXSOfFFYRMfEX64+oiv9u8GM9J/TCRNUNVkNLOQnDgEQycuY7Vew7RdETg6pKGYuCtBMY+l</vt:lpwstr>
  </property>
  <property fmtid="{D5CDD505-2E9C-101B-9397-08002B2CF9AE}" pid="4" name="x1ye=1">
    <vt:lpwstr>I2tCLbRPLluqSEcqQpGbdSSDbhLJyIFYgkEhmKDg/e67cMj3JE1nLoc7jwb0VrGjgoM+FNBL+TpgvQpsdPlUDZJSXj3UAu9IBaA1G7Cb7bJBjRTbr1AHfVkjxM36riNbz3Sb83Cp9rtwQyGOZANdCTJ2SoUfk7/Voy50XPXKS4VFhOAfu+sPqU2xaUQB9DXTeqcZBQVp2xLmlWucdlSvrKooiBFHVLkgd9HW8XDH9wmwXEPiRl8iNjqV9rwBzMJ</vt:lpwstr>
  </property>
  <property fmtid="{D5CDD505-2E9C-101B-9397-08002B2CF9AE}" pid="5" name="x1ye=10">
    <vt:lpwstr>OpKhqJaSLH3QseGeD96bZ4I4X656iVtk0buLMDwYj2ldk0m3Fyyt7f0sMW9LucsGRO3tyb6CRNRaWwyGGA9v6s7irzL8KBIrp6ld3IMp7DgCa646pv3eH7iZ0SfcHFCbPDJfKdtAxhYazd4nNDjJFGeA8vqcm7be0Z7Aidv6rHDswPDmb1iIX7y/MvJxukMws/YO0B5grNTK6C2At77/msFl8SDAx9VYKPc5I5aLcEk8Zwoe0ZNRFN7ueuEcIio</vt:lpwstr>
  </property>
  <property fmtid="{D5CDD505-2E9C-101B-9397-08002B2CF9AE}" pid="6" name="x1ye=11">
    <vt:lpwstr>Okt1RWr+X6XjonqJeGBAdN/QXkyHjtZ/jtFKfkyqGUvLDpa9cyF+64Uai1f0uL/Fjyw24IZaf1+4DXhONq1Nx4vLCeYdvhoaonohRdxwxSnwybyaCJcruZQv6vB+QEQPbZQx4CROpAS6+1e4uSCAbYlWRTlYutYTf+RvYn2n66LufoRE5Jf8HJ5gJufTPyLmQAWE6KxMq7ipOLgz7yFOujcXLd9HGr/2Kry+kmgnId1uj+rhH77J/WTtNdeP+q2</vt:lpwstr>
  </property>
  <property fmtid="{D5CDD505-2E9C-101B-9397-08002B2CF9AE}" pid="7" name="x1ye=12">
    <vt:lpwstr>PyQKEIDUzlFA+emZfJKr9l5dXHrqfhRWFyYaofkZ7bNYSlokQ47i33LGCDJSjH4RX6enkBIaBZbDM0o7JpaZwszHgw7UFijqsygbizrxrBSEloXVFWXEavYowaYBidESDRsQ7DfjVmfteandHwZsMe4KN3awUb2jAkkgQdOvch4DzVaYjCJ7WBmtTY0HMXKAzx+5QPbgU8F6X0BaGgJFMuVriNGtp1wuoQkxvzTUEVxDMBVSoZmY7OwTGA65Wnz</vt:lpwstr>
  </property>
  <property fmtid="{D5CDD505-2E9C-101B-9397-08002B2CF9AE}" pid="8" name="x1ye=13">
    <vt:lpwstr>sXZaT2H4gmnic2MBDr0K3r4AqkMATDCWOfNF69Z8uS+8W+6CNI/oETWq/qhcFmkXLcwZOcLv798lubNnatJTaM0MDWHGQmAWAfZQlfxebiByNg6D/p+cnDsYCPODSb5qJcKjNxEtZoWtaPmMwbHMAlkq4oSReqiEEdoEpemLB3N6FEZUmXP8G6aIX95vx0ZYx9jwdPFUIUo562rYuetj3EJ6sszjctdjkonmPKfCpdIGPTSG9mOTq/i7VaI1bNp</vt:lpwstr>
  </property>
  <property fmtid="{D5CDD505-2E9C-101B-9397-08002B2CF9AE}" pid="9" name="x1ye=14">
    <vt:lpwstr>+Jqi3UrOmfekRLYEOCk0M101yfYSWw8lHtZovilX/rdLO5SDYxd8i4X+djM8qHDOGEM7rqgZ3TlgDYKqyGlEgz4L6cIaPlDNZLsf7hXRMg5/yihcrieoxIT8BpMD18YVWCphL/dRxOD1kEhKDCMM7v4n+5DQZViU0VKQOy/4dMgIiCb66pCwBzOj/aXUXgRUgTkyo6s00ooIWFaQG5pv5LVI8pdvU4CUw9Ipq/vbeEu4FJcjLvia7slJ54glBzG</vt:lpwstr>
  </property>
  <property fmtid="{D5CDD505-2E9C-101B-9397-08002B2CF9AE}" pid="10" name="x1ye=15">
    <vt:lpwstr>jHo3iOR/8IdDc+YyaAj4KUzmxXI+6A/fXxkq1cHcqYi8fdWyYtvBgP9dUyCm90kbKYkaOBRFtNj1ufO5DBUWHKZ8sJUjmCIAn8BQX0e5YuW2CakarpliHan62ALaBybACUNBn9EAG+yrv8Z90NrGwLasHa67z5cp3FKQrNr7aO3BvrWWugU8VefDDHj37yuZZAfHZObR0Zor/l3OlF2z/MXPybq3A1UTsEET8Q4GW6VjWoez6wG/YEuf12x1nU4</vt:lpwstr>
  </property>
  <property fmtid="{D5CDD505-2E9C-101B-9397-08002B2CF9AE}" pid="11" name="x1ye=16">
    <vt:lpwstr>Qj8fqPWwX48xHisRdrqrZ8JyG2dka7H0h6QAvB33/evBFeC48Xt9wb3V1W+bm21gtwHy9y/2tKcp9yNA19s56x0MBk6cB/K4OH2tOBoAOPLFIrSmX9E0un2z3Ae3eCnMcuIhRItJDRfDu+2q9Pi693D5kw0AI7IL+mxY4ESQoo3jwgCCBCXyMhpUX+Iv/+Eetn2TwTi3h/fJ3xwd5otaJ6ZOX3XLjpZq9+KKUMWg8FDR0Rt208f5mz06+EdfHV/</vt:lpwstr>
  </property>
  <property fmtid="{D5CDD505-2E9C-101B-9397-08002B2CF9AE}" pid="12" name="x1ye=17">
    <vt:lpwstr>Q+JrOwl/zY4VEXC0rqHp7TsrCmM9fWVxJgZeXqvp105k/B5kop84ifDbiiEZ3NotHiP4EehykGC1StKeGCgYsexN/MKUqhMHWvlx4OduNciGicleHfv9N2aEQa5ZlDeyEDPf3CRp6ZsIxVTwbJEh3W7U/2G3mOQgShM4j1E259Ro4f2XfmQlTZoyGyVaM3PrA2wF05BIBr0W6f1IwSVZWMMCp8ZYxE6yHr6h0yy8QdSibc8bf8vYhsN8H3iXP1q</vt:lpwstr>
  </property>
  <property fmtid="{D5CDD505-2E9C-101B-9397-08002B2CF9AE}" pid="13" name="x1ye=18">
    <vt:lpwstr>sUjr5AnqzgdzqlPx8+Pkwpv+XmQnt4ORBpPhJlxW/SztzNTmZ0TzH2EovS1+ctxhaBZcHcV035YpYiZHRTKdykzWsAb+D8iOsAwtaB9tc08YGRVCiONYx2tI4fs6YnMODikvHcFv2J7xlJ8xhUur6gZDCHdjAb25ArhjjsajL0Qe4XZqqittRG4o69Us8kxlD2UyZObn815WMc6oDA89DpC/TAHg+fG+DWVHAQSJ8pJ56eXfwEkGuDUY5Jv7WWi</vt:lpwstr>
  </property>
  <property fmtid="{D5CDD505-2E9C-101B-9397-08002B2CF9AE}" pid="14" name="x1ye=19">
    <vt:lpwstr>Flu9MdovhUEyjdWh4AexkxdyhCUfxKB/+YYVLx1VmvKH1jjKvtRIWXzBOu7pF/6y51jYouI2vD3nmNJ+eOUKOVDWzO7/UMxy/HhWl7u3ngLmvG+duuzmTg4/YATR78a3ax1xYnUV7VcLaBTEQHg05U/B+Fk6yUDafIvQb+wNsOMFXCbxhz8pfnZ8xs+oWWTRPILZe2SLUOlLMU8ftGvjlQWtJTjt+58+uOYNzTNVP0g7U5+AQ0tRITtzwr7Xd5z</vt:lpwstr>
  </property>
  <property fmtid="{D5CDD505-2E9C-101B-9397-08002B2CF9AE}" pid="15" name="x1ye=2">
    <vt:lpwstr>F5C6voCX+zlyM9DfkkRh0iD4E0cZQQKWdYhdnP8Vg/FGPGMObsSqeT7LpF1eIfTJcZdURH3Z6par6JRt8H9Q6woauXsi/MdvWmV8ppDelTkmzGY/yEAF+9J+9tuh94nmVKqgS7n7hTe3qGnfA4k55CaTIEn7f98NM7CpJZ+FgHTZUhLINGMLD3xR8jrImnjQH3ns9U2Y9CBnafDS+bN62OMJQFkZ9hPF1/gBQnrcQpdYAaGTyJll1q94xqkJBiv</vt:lpwstr>
  </property>
  <property fmtid="{D5CDD505-2E9C-101B-9397-08002B2CF9AE}" pid="16" name="x1ye=20">
    <vt:lpwstr>TdbnIg5pCY0HnODtRU07QPbrx0nTTn+6PX0h6LmephHLiot5uTmTveNQySeTLRSqezrI05WscSGTglGMfjxF9cRZuRfO4cHdSRyaJewUUAuNBOnoXaTI2rO1JuXhC+n6CiYm3rEV7yZFe0KNaCcUc4GK/rTvTGm/GxkPBYyD6C514rFnxdATCRe3b7g/xBV4eDCQlyROYtrpdZJSxii92BoO9W+RKaS8VTHIMLyRKw2KUckgsx2QwI/XA0xYsh8</vt:lpwstr>
  </property>
  <property fmtid="{D5CDD505-2E9C-101B-9397-08002B2CF9AE}" pid="17" name="x1ye=21">
    <vt:lpwstr>+ljhGoMgQxEmz+dIuTqVUyaxFPybn9nnGAKFxhYjKJnXjhDjJiHgO3YCIAdpP8Xy5ew1cVKXu4TxPMID52ufXDShM/nMHvD9PHXvQ2/Zs0jpFEt499P1ZktP/HCPoHngo/bxBJb0DDFmFB7DDlvU3hOegu24GZn2e7NrC4Im2gGnXqQQPnKTr0I8EzXX56/f4ipl03bwfvNvZXaAapd3RRiCFlVwqks1/6UCZaR3lM4wMzhRpKPVu5OlIJ3tKuh</vt:lpwstr>
  </property>
  <property fmtid="{D5CDD505-2E9C-101B-9397-08002B2CF9AE}" pid="18" name="x1ye=22">
    <vt:lpwstr>JNI50Mv83M8SiIU6Y/lBXTpI1fkcQI6BM43vHPp8LJ4qjnRVD9G5RSzjhBKcu/4m7z04/gENP49Q64q5KB2pu3o3aQJRXwpsG7uP8jViiyEAvA8EKdPcchfKr3iaOGIdw1G21qiMaJxy40XXRNyIBgQ5TvMMWTp7mLRMKQv58L3tykzQX0+5JJUHIGKb/cufbo3YLqho9VCxpqa8oBj/1XJOvRfR0Vtr0CPwZ/oC9HuA1tQOlC4ZEtz/ur8/5K9</vt:lpwstr>
  </property>
  <property fmtid="{D5CDD505-2E9C-101B-9397-08002B2CF9AE}" pid="19" name="x1ye=23">
    <vt:lpwstr>HbwRq3jPESHP2MDrZ9jnq1XvgZdVHjixkcB/SM77s/74QFpndmn6xEllWwgRe9bNseQQ1a+B478ki5n0nDjyMWaTpLKydf9QX1y/P8VjFgqeha24wxfzkbbxBr/xGHmpTM6OTHClGdlxD0N0/LXf9zFm1k2h1VQW1ymDUKCqYVS2Vx+UdRnRhIvI4bjmPGvcEJy5mlVfS0z6CohuZqgf11U0+9QFEEOOyLvhReafBNHgpKKuUogXyOLfV4xTMGF</vt:lpwstr>
  </property>
  <property fmtid="{D5CDD505-2E9C-101B-9397-08002B2CF9AE}" pid="20" name="x1ye=24">
    <vt:lpwstr>E/siYZsaq/Hrr1ODvyXs9hGY7fwF41AcUNN05M+HYEL14e4TElPr/dxqOu7fOWlghI+enYSLx18erYU0MFSdxzE4rHBCtqOVr1PRxaeHscRFRaWdq0n9ATt/veTb4+0sbXajbL00AG3uI8YGqX7mHKbvTaAWhYw0v18iHi0W/6XLYTgvqfqEm69QtbBZKTt4OKRLjFLuSx2uxV27J8crC0V06N10XJWFm3XPtZfwZsBVynShnBiEudGlRqDPeLW</vt:lpwstr>
  </property>
  <property fmtid="{D5CDD505-2E9C-101B-9397-08002B2CF9AE}" pid="21" name="x1ye=25">
    <vt:lpwstr>alLmEQ0sPv4/N8/D3bwlI9iEUK8g4w664v3MaytsWjjqtPGenjDV04B8zpukh7/lZEMwIVxXwrgM5txP0V9GfrWYV7AW3EdryVveT56K2+rW5DBbyDYpRoGLHMKuxGcUEAFYUaG2pjzQTmblp2LERPzjS0xOD7VUiZs8rzgEC4xN/fa1sAP6jjtHiPGAwYGwO+1SMf9i07ZFCRJUURyNiOZlTD8drs+uf6JEJMbVRK7P3e+tA+r2eJdWG6mHsk9</vt:lpwstr>
  </property>
  <property fmtid="{D5CDD505-2E9C-101B-9397-08002B2CF9AE}" pid="22" name="x1ye=26">
    <vt:lpwstr>0ySZ0TwWapkxpRKKIsfqsFHjqQiz6r7dKJuFZxZdtrrFm9uXo8nX+JPn8AhPwIuhk1oGFFPfsVlkBw7uLkMeabQveHwREoHAHhfqV+/1pXz8PQK+7Y0OKTxn4LmUo80zefE0d7O/V/hNj9YNHNnArEBaVrFrQ9Fspi1KObzKbIGDj/ywq6LWrA8mRNuwTl1laIv7CjEKGO3MI7c4DCLp0M/CP1nYqkGpy+230xIU6/BVX7Ahv6W93XEl1B4AebI</vt:lpwstr>
  </property>
  <property fmtid="{D5CDD505-2E9C-101B-9397-08002B2CF9AE}" pid="23" name="x1ye=27">
    <vt:lpwstr>ztw38UzRV7DdmDGLqKc7JMUk5bOhBybxp8XoFD70Vw8PC6qkMd0dX2lUh4pzMq5SDanVb/kImJZuVEpyD3vdtG935z9L/mNN3rB+XkaJs3GHFmahgq4BcMNjrEc52XcIGf/1ko5wE/oFmock+abLvwD4eAvoWVuAYAEZYEyoAlrgAAKyGrD/auTYTtzRAYgoflLEzk/MImPfQ/O3hZ3HMyzthOq979Jr69s+cfAec9DdK4GuMggOG2f6+ou644j</vt:lpwstr>
  </property>
  <property fmtid="{D5CDD505-2E9C-101B-9397-08002B2CF9AE}" pid="24" name="x1ye=28">
    <vt:lpwstr>HNFLznC239uL9htxgYAjV8PqAA0R7LcyrdFF5UWZG4b9Xn+Mmsk+z5O9h5os8ZJRmM78S/ahB+7hL0PbikyXs23l8pQr2DgBpGjt/a5703b+CMsoi8cgF+DnrBB9hFVoCQz7CPiJacZfu+CIAU6oDzKRBXGQfaSe5+GLnbiKOe/OnV16A1UjXhAFYIkdHp/kAJiOmwyZMRCnzThmz3GhaRdId6JtE1ElOU9N6rSyRTjVU0WrlRZEyESob19r0fw</vt:lpwstr>
  </property>
  <property fmtid="{D5CDD505-2E9C-101B-9397-08002B2CF9AE}" pid="25" name="x1ye=29">
    <vt:lpwstr>kezG2TT33g1hcPUoXRvLLtZtpZlrP7G+PYnCcxYtOBYYt9QIu1f8tzZkI6aFWpkufNtfFr3yQsbY2+tqYX0A4opLQ48O+p2KZdCU8Pd8XjY4YgPomOT8V1x9Qnfb2N08Eyk9op1LjJJvIfOAUyrQeiSSNyj4kmT5h3oclUU4HCjutJ4NdI2f40pCayrNNn64h/XTd2jN+jtcuslaMgPYcHFDlFpMMxU97jK0F2FmG961XICbIPAeA3jc5LWKDS9</vt:lpwstr>
  </property>
  <property fmtid="{D5CDD505-2E9C-101B-9397-08002B2CF9AE}" pid="26" name="x1ye=3">
    <vt:lpwstr>CPi/l3uJjPLyaB6GAEMskdQApactqnJnK7IcwpmQp9uioxmGZ6Dh5L3cfqhGtEUOr8L6ZpQBOMlkJrNP5mrg5iXIZTFEBlDJ92Fzubit7IkOu5hAukQ5bq1+ZIHdhGKV1QiMXm03XTk9A2WN4Cf1ui59it+ZCLmAtZecE500zLDIHGw7Zf3SlmIJZnWXahEywpYtwYCdQSa9y/9KlB5sZovRM2MljaqOTjf7k0CICN7VXTUstFbgXN9OLRbqkT3</vt:lpwstr>
  </property>
  <property fmtid="{D5CDD505-2E9C-101B-9397-08002B2CF9AE}" pid="27" name="x1ye=30">
    <vt:lpwstr>MbU2JbMaBKcIf7thrPJtVItDcqWlpvWQl7Gy+YKWS7fjlPrAt0zlrpzcFyHf22Jpx9xSA8+glZaCOpJr7emWl/IHCHvvSn1BWrkI2gbMVn/+3b97DXUFWoW+6MqeVtSTkhiAm5QVMutAsSkO36Z57zn/AZWAmHEOSMcKMJ9rs4hyh8g8QUmZIidC+4K7lZ9TFD/kSzxZ/yF1ScWEj3LunvutkfFTzT3tP0RaTxjC7nROFxKdiS/jM+TqVC+0ASP</vt:lpwstr>
  </property>
  <property fmtid="{D5CDD505-2E9C-101B-9397-08002B2CF9AE}" pid="28" name="x1ye=31">
    <vt:lpwstr>8+l5S+iwcQrc0CV3n35FezQxwGHAywIhu/WIu51p587x7axBtugf+YxflOguqK+x3tknVBlWnKBXhAqm1g29jAB23GNr4TD53w54Wq4nvlGgjq2nckRX3IBVwRJQkHN+6tf8yYYP/RC+fBuQH1dGIOM1QohanvpEym7rNa7iOWpnVg8cLbPkGbF6NLf02dG+CfkKc9Pgq1+SApBd8bakP3O7RFcezd3rrvfVmP2v1j32+I8UR4nhyLY5gdi/izM</vt:lpwstr>
  </property>
  <property fmtid="{D5CDD505-2E9C-101B-9397-08002B2CF9AE}" pid="29" name="x1ye=32">
    <vt:lpwstr>yQaX8Us927OfSNzkNJDD/lIWVQoAfK+KQpdFUwbCEMG4or1KOqIWtsZF88FEoD6rRwYPbwt2M122cGuMyyyiiJi/AHEZsWohhWOcqGOplgujyr5PP6t4OGftVtri1YhkxVe6eN6IS2j219UdRDqT0UuK9U+aWyg4pv+zN6M0B1r6RJfnVyK7AolvQeWQjIz2yNae4ZIiT654eILeoin6LRsHspslzOS8ZIyriRfSNKtWDJtQHR5W/XGZ+9V/SSj</vt:lpwstr>
  </property>
  <property fmtid="{D5CDD505-2E9C-101B-9397-08002B2CF9AE}" pid="30" name="x1ye=33">
    <vt:lpwstr>04ykXkQ0MmwsWsIUjBWy25e+4zyx5EvamLpBiw/6jmZXpaLofh7Nb50+TlI/fBHM+huh3oeRc8Pxt8xjtUeVx5CZXbjHw5LNmwMHmMeOYYe+xHhzEvSMgAsFPesevuzlrc3xAi9SqRWbqJ0qvRm9XjTcotKwwT9yK1mFsk4zriHjVp7eJTQ+0e1xID8B2wSGn7kJROwNdhN0/o93g2fxwSzaYJ95KrPQhKtNuRGeBHtnDYoYev+jFB8hbTzv8ZD</vt:lpwstr>
  </property>
  <property fmtid="{D5CDD505-2E9C-101B-9397-08002B2CF9AE}" pid="31" name="x1ye=34">
    <vt:lpwstr>FqxUxHwl/AvnXOkLaNa+Aok+BMbZIBKuaoFEPeUzO8FkRKYx86Wpn7LKWegakFWdv/Mg5Td9rbJFGjGhY/eUXJB4v4/k42VFawTwNmRuqO0qpP+VJrhN/D+UVvUQtYnNkSX8p4agb3RWSRFMs/biIPbZtOj5qHReXrKmOqfYAtvxa8MVZnP7ply/5rAozBKwWZwrhDflwRHbKVLmUYLYKmazqi567ntmiUhYgjA1hYHiWtA3cg3coGMd6ItqJMS</vt:lpwstr>
  </property>
  <property fmtid="{D5CDD505-2E9C-101B-9397-08002B2CF9AE}" pid="32" name="x1ye=35">
    <vt:lpwstr>y4mWDcOKH38huzpX1FWefGhLQbf/G0lePAoZMeM19Hduv0WPU2hOgS/VpvoQ4aU91XeuPwj6EczMTVVQUPUF1wLK7y29EiEkzkLvxFXLZwhXEHzvAKdTDqK+Jgml9k3JYLz8mmP7maRjIrOGIzgW3qSGeb8FsDhl2wQxaNEpCKJ0wFSnc6L5vfiVpyAevlvO3cNyHC6G5SP+Zf+i0PUH88TyM9qLHUcYVtxxr/O+7bXwabOFkIKZCC5rO4nb7zd</vt:lpwstr>
  </property>
  <property fmtid="{D5CDD505-2E9C-101B-9397-08002B2CF9AE}" pid="33" name="x1ye=36">
    <vt:lpwstr>b+e9Hhyr/o0sxw0VjbKvAq9mtn68pBZ62n7bMY9nhKnOkBDbz468Ws3JVMmFJrzDGG8RiMFqZGocwyamdHXxp7RwXdLYQrJB65J9AN+qLkOtBI11ZpqkLPLO+5AFstjiV0pCxHXxIiMkBqYiPtf83jnIq4jSYU9b+dgCpAXUai2NAzZQBSvwyhIrAFcNzqZ6khOcqMpAGxoa1WPOvwX4ZV+Exz/lghbs4qC+M2MN9i9zKsujs38bfMUmqsB/48l</vt:lpwstr>
  </property>
  <property fmtid="{D5CDD505-2E9C-101B-9397-08002B2CF9AE}" pid="34" name="x1ye=37">
    <vt:lpwstr>JLH1qXelb9swjIMj7Bf4WyNM4fuvIEID1/O0BW5MCCEqJz/kW3hSIp0WurNkXyv0b/XSDgwrO92BRz6X4l7Ud0aB5aJa7gQ+ffNtMChZpM1Rbqh3gL0zNRwsYIX9m6+eZZoQRSN38zuAjk9d06DtNNcH1GOnS/7ykZEI8/qXoNQv0pW3V32N2lKTtvrGy+KDXNmoMoXiLZ2bU2abUiVqee/FiRG6yESr+ykzjiRTRB9H95F37MX0iQMhV0A7OB5</vt:lpwstr>
  </property>
  <property fmtid="{D5CDD505-2E9C-101B-9397-08002B2CF9AE}" pid="35" name="x1ye=38">
    <vt:lpwstr>7dZrMUo4Rz1pO1YAhV/W1dS31FIJtvkp90cVjjdlc2KiTb5xiYqRS3u1h1gLTdXTCvEbhz5brAjwv/QAHVZHSetFzTJ6hrKlc1wcotLveIuEsFcbiZbUqLTvJelbROy22mjykt2sz1PMGthIASZDFc8QlrNhYG++edh1GD1LruZgPc38lHzrDKOJwx87+nj0aK4t+haVmG/lKAkc2OuaC1oug//5tZiEZgJCnSQiUl0jcdSa0+IE23PPIoMf7IL</vt:lpwstr>
  </property>
  <property fmtid="{D5CDD505-2E9C-101B-9397-08002B2CF9AE}" pid="36" name="x1ye=39">
    <vt:lpwstr>UihrvrbAvzZD0mR1dE0hHcOmcQCf1i2CrETDmGMdJuRodmN/3xH+Ma4F9I3c0cKGFvtonJonVFkX3D/PErCLx5me2eAKb8bvs4JefofXcUC6O/AVRUF2UUUinKaUPDanxQSweIQaBAOFq5UJecgnEEUalletVZmrL25NoMY/aAHOI3cErIaVNVlb1e1imqoXk+pFhfMFyxRbp4ceiisJ32Q3M4NSK2o5ZQGwr/7N1xNmf2wBdgTSFhdqRE7cdX0</vt:lpwstr>
  </property>
  <property fmtid="{D5CDD505-2E9C-101B-9397-08002B2CF9AE}" pid="37" name="x1ye=4">
    <vt:lpwstr>8azmWEmx+xdTC9JaSXnoT+eOG36beVJMTIVpjfczC4+yFyN6fnehx6yMw8p6/hY5iQlwR5aCM+DM+Z2/z+D83Yhmd3VNeJ0ROQ+Eccz7L6iB0GEYd5JoKVZbkhxigXIL1a6s1bl+MmR52/P3enhpOb6fgy9ZsS4iqLWBVFslljXM2/w9uzqaXiJOjvqo7VTcVGwwCTdXcBpuVXL4nEnWKZe6Pom9TWuqNB7T5W+MOa0Da6wU8QrgII2ckTMRTwQ</vt:lpwstr>
  </property>
  <property fmtid="{D5CDD505-2E9C-101B-9397-08002B2CF9AE}" pid="38" name="x1ye=40">
    <vt:lpwstr>LTS01VP+BiKXPJWRSnNqjoA3Q5mDgeGMEvbfV5MYuhCsNliYT2BaGJntgiksFZB+u/5iP6vkf3zMJMQY+2G96x/x57eSkxdchPi8FYbjugnTJZ2fMpMKUhPlyMHzFOWGIdjaz7nY3sYt78IF+tPIhxNMj/cGktJZtoJ7b3g67lPV6ddz/AAC/d4XG6udXS0GQ4s2wkAd9fw9yACfD8oqfQXQzJytIfVtMtW2Ub915K38aEPCszBmnehPDK4l5W9</vt:lpwstr>
  </property>
  <property fmtid="{D5CDD505-2E9C-101B-9397-08002B2CF9AE}" pid="39" name="x1ye=41">
    <vt:lpwstr>xQoZ4tCuru0b8VwHnc67lwWL2BZF3hOgcaku3z2r0T3PDCgkFDUWr6uub6+bq/f5+q4eVDV78yZvWWQH6De4zKTta70fzlMRR4DMSxoY8Dh4gY0EOK+c8HGmLewuN/FagP0oUk69ohkGu5MvHcTgHBxzFuZo1iDaaXYM9JKbokQwjjQ1pmrS/GalfC6Kosr1G4Udu2JE2CagHhBk3OWwkZx6UntTrtZm687w4TQN7HjuLClJ+WL53XAbjdFH8cK</vt:lpwstr>
  </property>
  <property fmtid="{D5CDD505-2E9C-101B-9397-08002B2CF9AE}" pid="40" name="x1ye=42">
    <vt:lpwstr>tmm+FXQp2m2T9pxkLiKb4IQqRm+MMk8EMygk16SeCMxi3aXYAvIAvhm7+09mn11nxcgvwjtg+q0u9Uo6aHvU1Q609Zl6iEkBnwwOe7qsewYpKTiuuDGIQWvekh/D+iMWr1cohwDrSJUpZfb7hiGf+5sqWeuTb2iG5LHEgPlaXYau3sWRIU0AkxSnzJP7ahqRaRZ1trqr+oIeUIoxbjj1+1Tru31mMEuQ5qDm74KMl0Ol65PHjEiWiAeHqpoZI4H</vt:lpwstr>
  </property>
  <property fmtid="{D5CDD505-2E9C-101B-9397-08002B2CF9AE}" pid="41" name="x1ye=43">
    <vt:lpwstr>rAwaEAvKYcp7pj7b8LixJ8D0ZH6Oqe69wT+Hqy5zfkOvUjHeciytAF0gEWvl5AcObdl0En9mICKq93R04fTeJMHr62PE0SHIkxg1jdCnwiKJBUMEQ4ZT/W8eimXafGeMDsFZkLUTaqk/6D2V0p/CbCzTvphFhEb82VkbPhjVJtRvr9B44bsyFZV1DgLCxUiXeT5oJonFiae2Ljf61R5bnNoTURipboLcaQp8axQketpHgRYXfURNn6aI9L+AfwZ</vt:lpwstr>
  </property>
  <property fmtid="{D5CDD505-2E9C-101B-9397-08002B2CF9AE}" pid="42" name="x1ye=44">
    <vt:lpwstr>Sh7MChERP47mpXWDVqKPTh8fV+KX7vwpFEOmpo3prq3pAuzIRIepYoTIiiASLqfWLX4zDNj9ZgknhSzYanHdLRB42uqFNIfN55cFU6mPXOusvoZ8hlYtdhDr/xQTjCH9ycQUd7XvJaHm5/t9++ueBODLeNjFvl6M0OjpYveO0tBPvWIKlGFhGTZH95q3pItVO0Elo6NthSH0OMlKBXAtaSNdHqt2w6hzvtkOp3B24RE/3J85ZnlYCv/GWueNWUe</vt:lpwstr>
  </property>
  <property fmtid="{D5CDD505-2E9C-101B-9397-08002B2CF9AE}" pid="43" name="x1ye=45">
    <vt:lpwstr>kg9De5nre69F4fscI7Cf3anj357TNC20nubknT9GaK42qU27SsCDZNfVQ6rVoC6+DA02jqU7Zu1DfYve3cnGlSpFD9rvRHVAzRUuG1lIiW34YwdEeerSV/yfM8GeZ/vRXaOIHlhy0wxba9SFhTzPCtzV1XX5UePuFPheUXS7sTLGZvG/+RiaWKLpiETJOWPIbb5e7dqYvJNMfYgktwlemQuzQxNrpFawrRjm3PUPHGEE+NTDpRlQy2q/PxB51hl</vt:lpwstr>
  </property>
  <property fmtid="{D5CDD505-2E9C-101B-9397-08002B2CF9AE}" pid="44" name="x1ye=46">
    <vt:lpwstr>hLXgNXGNL1qjzqZN1/p3hlVcApUKwSJbUKoiWUnTbM+e66l+EDPpB4W7C2mhdpAFrdrmnXldHUXm3EQSO1f+J8TK0C5DpfAzjsAXWmpqxlDD31ydh/o/7S/0AMUNMnoelzExaX077KgL8t8ria1+fQk2kcpR0MK2vrAn56u98waEmVWmAjWoysBMk8+RYRWZ+9WtgNYBvbtzQamiZUXFwan2iDLzXn9HwZyDDEEJO/H+1IyanYTtJ5f52CuN5HO</vt:lpwstr>
  </property>
  <property fmtid="{D5CDD505-2E9C-101B-9397-08002B2CF9AE}" pid="45" name="x1ye=47">
    <vt:lpwstr>H8qjctUgDOtiu8Kmhmo85V7rnRC5Lr2l2tTiCHnEGeTKlOB527mOXRVCsOSryOniRXg099+wwDr6XUBvxXTXSJe34jEhP8qye6I11NrjSys6AqvUyfUQKSzHS7Ccn/QtGY4SAZX1VrL0QMHinYCEkhCgbsapI+QDPOUc3T0HVhqIsOrZBnfzr3U85Ci4IcK2VlzJUBzFioy+43Xehv87Y8HxW//+uGgbN+E9yv7OwB1hu2/nyU6kw3g1bhigKPi</vt:lpwstr>
  </property>
  <property fmtid="{D5CDD505-2E9C-101B-9397-08002B2CF9AE}" pid="46" name="x1ye=48">
    <vt:lpwstr>N5AkxOJOst4dSjcyFjUOnH4x3vmHQEP3CcuYSxzEG5SCwsb8a0wsNAwOCcS/4m9/axiZNfkavJ0Ojw3H/f43tnggXHb/LLp6hdipHrnoOX3dacTzDRz6HeeJiBqLgKJI1fBtIVhqR0r1VNxwypqWM7Px53w4wJq19GnRknHnzmHHzOMwPu5c6NnWkB/ksfYtw7jBwvFwff3N1QL7m5MTeVLTdpK4KUWwLtIXsw/0T963uoJU6EshxgopdDCF3wu</vt:lpwstr>
  </property>
  <property fmtid="{D5CDD505-2E9C-101B-9397-08002B2CF9AE}" pid="47" name="x1ye=49">
    <vt:lpwstr>x8tQLPdPIr8PT5tcducIf2ZkNVNDPXR0TCJTl+sqR6qrKhCgB7SZSDmHFYMEAybdiJZrSiIexXJBKW/yb4COFX4Q63Mc/QLcTIMyXnVbYVVg8QgYEP3mwjoAPRsOptKHeH0Xfj47EnYYaKH0w5mKWtnwSrdoIrp3nHXPZkgq+xsDKTxhFzDq8YvELl18rBNrK7FzEfXzwVKo8VB2Sdd+Z/194IVLtV/USqQ3OJRfjdc9vzOYQ+/1KEZUEfmpZi1</vt:lpwstr>
  </property>
  <property fmtid="{D5CDD505-2E9C-101B-9397-08002B2CF9AE}" pid="48" name="x1ye=5">
    <vt:lpwstr>M+BjHmvvXpc35MDzQK2hEJhuLqnPGzji7jnAArVIKAt0+0QuuZ8EDj4g1xn7eykmKjuvYINBgtOm3A7/CViK/YLiSvH2LLEbIJFgmTs3MFYUzU2q2lNWSw62dhe7V2u/uYf6CzKKRkfWttpSCV/H0+zNPP3/P5cvT0hJgcFiSgdMbAREUVo3ovqIT0dxyL/3yzRtV5HFjkeKMSHlu7efDGYS5eohyFzVtT0iysamUCZCmGwPXGbWJclGeRIHqQn</vt:lpwstr>
  </property>
  <property fmtid="{D5CDD505-2E9C-101B-9397-08002B2CF9AE}" pid="49" name="x1ye=50">
    <vt:lpwstr>0gyEshfzscKUy9+eW8JAVX7PAm6wviJYGKzou3RJMYUahU3khuUCX//9F+iFl0FulNyjWueMJWRr8fkSbDLZXl4DtiFqco5nfl+bedxS2UInwMUOT6rYV71sFdn+LROcE82qi2iIHsYELX+mfuhTND3PrEwtlqMqo7u7r7NbHrtPn3Y0mbX4WXu/6cp1PrbGpRvdsLPMjB37KfTdTUtmLQrLiAkK1ZZ78gg0tT+Bm00WWh6JTmOGHWz/QeF+l4U</vt:lpwstr>
  </property>
  <property fmtid="{D5CDD505-2E9C-101B-9397-08002B2CF9AE}" pid="50" name="x1ye=51">
    <vt:lpwstr>Y1evpLgulXf/cYB6xqmUOc3GBUFMFMVq2ntKavhUIbI1/orzjJhmfuDUJMBHPSTA/tqddVeTYx4vJSIOeppxdxfreIfjjaUMc8Xgkz8xdDxJ33xCc2p1wdqxSsoZWYXiYX4Ny+wVEqPnlaSKK2LLCRUL6qNQmYobOp4sOV1c1WTnwtDOpH3tPlIeEqsiqZUj+uG4y/3voTyE9aA1kp6C7Cu0YDj3ajvLInm3F+fnorBXvQ+GC8fJCjfH0btafpZ</vt:lpwstr>
  </property>
  <property fmtid="{D5CDD505-2E9C-101B-9397-08002B2CF9AE}" pid="51" name="x1ye=52">
    <vt:lpwstr>s//qyRXKYSiJkGFKTQCahvFm+d+fUbtNHxzOSYNeLAOzZY3eTIG0IUr357Zy/HvjVLn85vSP1cUlCrhS4bs7GZG3CANnieDyL/i7/TVKXIv4LZYwbU6anJ0JRSqKPj64gnuVmE3mgUKQI4l+PRjq04BzyCDoit4FKdKvkzv6atB2ezz2Y+cmwiXabIH7ilWc4coNgoS/PLY+15JcrB8Mz2Gh4akhflWrEkLAUoCRorBKr2vXuB7OBpwUkflt7/j</vt:lpwstr>
  </property>
  <property fmtid="{D5CDD505-2E9C-101B-9397-08002B2CF9AE}" pid="52" name="x1ye=53">
    <vt:lpwstr>kpPnN2b52iGkbOcNqXRTvmWLCkWVdfuytsvIti22X0aEj2v7pAhlK95Lx7S/2Ysmd10mJjURlPLgnkS/GDOLNWxcjUZKX2RD80fQyyD+HwB81Ip1l3ADHbKHjV9iExbAhB5h4XPtthx9V/66kPAZz8bY7ymaYOjzJ5OQsFIX3bFcmDWrf+ufYX2PNljN/kIi3H60zBPjMfnoXLN1eajXX6p875VAqxTLAfZMaWdc/ye9jcWNLAaH1DZSrRUr/0V</vt:lpwstr>
  </property>
  <property fmtid="{D5CDD505-2E9C-101B-9397-08002B2CF9AE}" pid="53" name="x1ye=54">
    <vt:lpwstr>Q1FouV+NJzeD+QfJt0s59Js6DVgMXt8X7RvuFEZF7Ci31BMnO2ZcTiX04lID5rQZcxaLJrZvAh3Xr62h21vYQGDRvOcsSWRfH9IMi+5850PLtQR20ivqW7cy4bsGvWwpIP+6w1bhT+a+Nzl7Jo3V0KHVfYvA1nlHP172JvY0I1eBDW3f2JCoObtz1Vm70rw/z+9B7UExPUQNb50edKJU5zpwDj7XvZRbSZWuKPstd+DjVAGfH+bLXZBo2ZfHqo4</vt:lpwstr>
  </property>
  <property fmtid="{D5CDD505-2E9C-101B-9397-08002B2CF9AE}" pid="54" name="x1ye=55">
    <vt:lpwstr>PKiVeW67jJIQ2LD5SQ7CeE0+5t7wMCvrVnXOheUBkPRZIuRuU2EAl6miYZyjkqeu+h5PckCUiVH5Jo1kdMtP33dZ9H5i6cw2MFlrbFLeLqfxxJX2vqQmNvukblwH+uGxZK79de/Hh2aa3K+zjGjX/osqKFQQJB8O3YfFQtaGk4BnVFHeCqviYeJ5cs80vhf77QaU/4YPvB8v3Eqvsf8W3JXazXgrOQIlUmOJE6AnQMLHcau6wudrtGphhfSJm5g</vt:lpwstr>
  </property>
  <property fmtid="{D5CDD505-2E9C-101B-9397-08002B2CF9AE}" pid="55" name="x1ye=56">
    <vt:lpwstr>exsur58gVUKZ+kFdDamob5Br17GA1WPTtc8a1kzLtAaFl89p4GFh8eyZMCig1ZWNZpJWoS7dFtAhXezjRYzJn6oiCyt/yZRZ4WgaVP5sZu4BHcS19R86IIRNjgjLqDCjhEv4yXXG+7WavV+CUfYDUAqvwMBFO/XaeUWGvPut36lKu/klakatTTrbt7Rjdeb1Rm6tqe+48Q8KwZS43J/8oB7v+w6Q6T+sDW6ldJ7uOG5ioqQXtfSr5wtGVJPiIzK</vt:lpwstr>
  </property>
  <property fmtid="{D5CDD505-2E9C-101B-9397-08002B2CF9AE}" pid="56" name="x1ye=57">
    <vt:lpwstr>RUoqF9egReyCHY1HSFkS1YGgeTAo2vxhsp4hC0KFaRPF+QW5ck4FOXDAnyz4h4M94pFYEqEEHoekLCuIuDVYpcjNOCae3Ly7U1VNOCP42nu8S8fGDCqGhQoFdaWYCxNZvAp/TmgzFx8EcoZ8TeHhPq5Lwx2Ejg89lLwd+zu+dWcNiYM5WP1VqZNRDVh3Go5QzP91Rmf3xANnFTlf1ze+PyhuCHqQiu7O41O6MqcWNuP+Q8O3WpQdBF144Sbi788</vt:lpwstr>
  </property>
  <property fmtid="{D5CDD505-2E9C-101B-9397-08002B2CF9AE}" pid="57" name="x1ye=58">
    <vt:lpwstr>PH6ZwBBrdoLg+JjItz7W9C55rA0qG6dzcuLcPQmShJVowGEMFt+goA8USOiKWWX+QXwNLYaXgF6OF28idG/s3pAZGuE0JC5xYrIYe3vOSSCBrF5/cm5Q8VgzPIKp9iKX5ADpqw01KB2q+/rHK7/wjtPhqRoWXhtA1lM7hvBfigEQzK5CR68T7aZjp5CeBPxFApt8fijjMVS92sk08XfvVIhedcHqOaqZkb7BHdDXOS/oN7L+P8sTc7w/nDxQkJB</vt:lpwstr>
  </property>
  <property fmtid="{D5CDD505-2E9C-101B-9397-08002B2CF9AE}" pid="58" name="x1ye=59">
    <vt:lpwstr>8MzJJEttQnb7ddf/qAuuZ7VuKdjl39o1xq5J/X9AC35j+B9oWeNhTduYuOQ+Tr+0qWb1Z4cUNGPZc517ixtHm7JbRO8VLXQIHYOxRsgU6EH1VHme7evJN4wjmMU1NbYFwSOVLbcEm78y4qcmpfKyUdKCYUtK2tesnPkOa0DCMVp6yPj/E5RfQ00unZBN++6/2pGmZ146VIL+Kscf8r/KhVz7g4q9MZRXCKcRFWVtdgXJjbGYWPBSLDMQWWnJ4In</vt:lpwstr>
  </property>
  <property fmtid="{D5CDD505-2E9C-101B-9397-08002B2CF9AE}" pid="59" name="x1ye=6">
    <vt:lpwstr>qBxOtpyrJRNQtXcTEoFp1ZrqR8FuOSotixCKk5hklETOybPe5uiP1z2SGTVa5lKYWgoX6EjTyVkmQV7i4PrDqxOSQsAAGd4bReiGc0eJCNxns/o2WY7YeyNRzwDtDKSV5fnR9jYR/weiCpjkKnelMywgQWkp0MxKu8f6PHkFgczFUr/06YtEt8RoXsWAMLYNTFy1u1WV8d3KpI4MfZ3+rPAnk8TtttKgXLMsoRd4cGra/7UZAvaWlwlOkJZn9rS</vt:lpwstr>
  </property>
  <property fmtid="{D5CDD505-2E9C-101B-9397-08002B2CF9AE}" pid="60" name="x1ye=60">
    <vt:lpwstr>HglPOOneaI+aOrKYPHlFThukkJBO4mJBZkA4aoxo67ulyBuJ0eOJzGWZori/omOfgNMBEOf6uNvgfyP4lIm87rpoYPMpfpsR4bLapbpXt9+maNK8g6aH+c9fc6zRzbE/WQq3pLaxxzUtVQDtcPqLRxrAjiBMJkQCpnu8VlpochyBgF8ve2uKJCzh7lt4dUQo0G2E9zGyjl9wbm5Fpm8kS0ikxLloLNqvgLer5f/4MuYp7v3cv2WT/o20Co79cCT</vt:lpwstr>
  </property>
  <property fmtid="{D5CDD505-2E9C-101B-9397-08002B2CF9AE}" pid="61" name="x1ye=61">
    <vt:lpwstr>57Tspbqz3NJy1rdJayo6XCDNXG9EDBpCDefmrurbc3A2zaoz2bBqY9Dbk6266/TOkcOujPKekwwRaxwFIfysW7MH4WBsibdQGBo9xg8VcwxvMGZKPm9lTcjPN6/xtK2ykdLRVNvrk/eVGYeTzn32FgPwrc5Nzw5JxcboYVvnpo+90c1XXqvvrhuGChFAjvmI0IJJhu6/ZRpqB5MyxHlxZu+a4a7Gl4/cXtSGVMoGIvJZEiBjdwJnyDKA/oOtWm5</vt:lpwstr>
  </property>
  <property fmtid="{D5CDD505-2E9C-101B-9397-08002B2CF9AE}" pid="62" name="x1ye=62">
    <vt:lpwstr>4qUsHRL1wfDeL7ADhW/ThuMXxeEvV87sm4P0XFuPRxDbrfE6eqJ7Bsx2rzR6HuIMc3ux633WDgijyg2p/G0cKCgnVxuTUM9cv32xkHcIaGahE8LNYJ23vJa4P5qgTiP6KIqL9gJzUW7ci40nJX8Y1JIaBs3ae0G14rTPHjUv2oIQpsrbiEi8S9AlXp0ZK/gz7oqe7urKq1LDHgaeUHS8JBP3si23Mw/7dXt7GK1+tE8iqEfJCI9ydQbnQNXCv7o</vt:lpwstr>
  </property>
  <property fmtid="{D5CDD505-2E9C-101B-9397-08002B2CF9AE}" pid="63" name="x1ye=63">
    <vt:lpwstr>ogkTjjZRlIswIltVSDkG9ExHxPYpah8n7JRSQv+9f5aUrJLtIJaS1Ui45b4ko7HxS1/XE0AVBT2h0uzMIeRKE72vMPkeZRz9fToMqCpB4tqNnGns1S3LmCpifxsunKwv3uJQFeFlYWkKr9gf4oR/lLuB+fLZUph65Nf+OyxI6gnR0rFL9gEdCNJyve0TWBTolqgAfjaIvTVwmnB8xGfZ5HLBHIfjVlR93R7cJC7Wslcp5fYcSeWGzP+6BKEPN9s</vt:lpwstr>
  </property>
  <property fmtid="{D5CDD505-2E9C-101B-9397-08002B2CF9AE}" pid="64" name="x1ye=64">
    <vt:lpwstr>WignbcQhNU6XMhUmCXC+qsNa8TffEFyvOT0BwHkADptrQyew7J9jbn4r59RoInxpAUJDZgQK0EKZUDrRa+of7WjJaGNstsGd5yYLPQ0dzqtS4YykZscPh/yN3d2g91qcUZIV3y3WXwzUTLHtfRZa/waJbf0Ridlc8DDDXHop1rg8wfKilM+4qTfCyQBZFq4xlM3qj+LHiEhiEIm6mEcGxzHLuzraypVyEzbO3iLt73fDd4JUKnNwnRKmgMUPYX2</vt:lpwstr>
  </property>
  <property fmtid="{D5CDD505-2E9C-101B-9397-08002B2CF9AE}" pid="65" name="x1ye=65">
    <vt:lpwstr>rjPL1DDUqFkWhxZ3OqZqlJpBUJum+FJMzZNHvds781U8RpQq9aNAfZp33yXfJDXEy1DMWYCeZnf9YhRO3FLy6D7vINjmBgBDr54fTuSdW+UwXssShZZ/15G0HIOzlH9wHpaHGFmx+Dp2sSfee3H6ys9z4eCkdOexu4kXFjz/33V9yog8Vz1EjjAkbiCxZA6WwTs6mQQd0pPG1S3ZFuNHOGlxdzkMlKolNMFv9Q80fNm4F3+ufCg7dXiK3loD0Lv</vt:lpwstr>
  </property>
  <property fmtid="{D5CDD505-2E9C-101B-9397-08002B2CF9AE}" pid="66" name="x1ye=66">
    <vt:lpwstr>3G/khtY7esQUf8BQOj1zH+WnaF4hxqn4xSbv96HnyKz8uZz21TQKj6vhu9fFNa89/GQ5yLDDC7eCSnhgD4RTpE89CC1yD6+9s2OTmKKbx3CXl5L/ZTYHhGNcKl860bLW9kULgtOWszJKe7pdqFQyYK/pYDx2DNqXgqg6/6ddN9dxWAB3mkx2j/KjiLZFmhKAguiAFugz9AGnenZ7i7Naz+8zZAECe4VZkQB8Txv7/cRD78GIVCSOrwUVvAWD/v+</vt:lpwstr>
  </property>
  <property fmtid="{D5CDD505-2E9C-101B-9397-08002B2CF9AE}" pid="67" name="x1ye=67">
    <vt:lpwstr>O6l0fsRuAJwe2lngLCBxX8Qs6vz3GWaiFaKYR+xcnK0rZj8IKUGJKrucweIHi9q6mN3aLB95O6VZuXr87JjuEDJ3V5UlMgu1ZgkITG66g9MiP6esoo9r6InGLlDMl5SXjXlpp3H9oNXc7pkH6eK32DCbrYq1m5sFpXvceIMKH40OzaL5hNwAZO2gbGSUXCZPGxcCA7keQSo+yL6UO94iFkOkpijPeSWHuC1SnmXObpYBRKNa/KeWB/N7Pn3XlSP</vt:lpwstr>
  </property>
  <property fmtid="{D5CDD505-2E9C-101B-9397-08002B2CF9AE}" pid="68" name="x1ye=68">
    <vt:lpwstr>dJSLaX+7LynIrnsgAJUOhW3pF0TTAZYoZSgeKUwtIBPWZK3jPiOn9eLRZUrBHp1aObY/6GpOL2fr9HCtylg0H8VvAKV3Suj6ambEDcfOKpVELBUq+zg2oO5jGal/kzPQHjUiUV8qQXdWr7bqGehoOmZgsbd1ZHoIZXfctG1KTGqijvCPbE04wSHy11jLtxX5NB5BrPhebVfQs79nCZ7r05xXAhH1VAEbwULP+E0ZiBZ/uAQU4bXeQUZsS44+PwW</vt:lpwstr>
  </property>
  <property fmtid="{D5CDD505-2E9C-101B-9397-08002B2CF9AE}" pid="69" name="x1ye=69">
    <vt:lpwstr>7IwjF3Cb2aDtpQcyQtEc0Ty3DWq1fOT3p/W4Xi3Te6L0+mHHg+ZqMkKtXqGyViYTE8seHJJU9vMeH/meJIirGgEeSWPW+lKNckJHwmCI7s1r020dZ8KPpAukmF7yN97Brzp/Yv8jXYBR8mmqPL/aU233ztzwN4D9wUdE7RbnI2SCx9NnC1l2DQEwao9cvUbpvTZTbXjDTfNrhlfK8FxkI2JGS+jDDL3Ao5YRlboYz4x44OLZrhOh61Iu5AyG/cu</vt:lpwstr>
  </property>
  <property fmtid="{D5CDD505-2E9C-101B-9397-08002B2CF9AE}" pid="70" name="x1ye=7">
    <vt:lpwstr>eK/myZI9UVu83DJ4nYC8xjHN5n6mIfdvyb52rEwDzyeEZ2CsiZxuKrF3QPI+HLbWf5Rohcwi2v7USu56+JYeC4IhRmSZWyEW+JFzfBgqo6D/IxLHX5TVoV/p/tZGl9l0Sh4CLb7F1LS4szUcmGHydIPWOhmffnMIeKS90b1zvv28LR7WYdjLJ6CBIWt3hL9qRQW59mGiSm+H6lbCE7kPcH9yU5cLoNqxpZ2yjmBz3jwgezjVmKafSL6goOvmaye</vt:lpwstr>
  </property>
  <property fmtid="{D5CDD505-2E9C-101B-9397-08002B2CF9AE}" pid="71" name="x1ye=70">
    <vt:lpwstr>5Nu8x4c6zEd/H4CuZovrUX3AmW/DR3nRNQHOFR16b0uDO28FlTeP+WtxRWMpWxzY7z0c2ep55Phd6AzBPiP76iZrxD0ivLj60KCVZBGhdVND9YKcPAJxC+HucJUG0ItFotTkltOXtNojzbTPaAUuVFC7ZtXMZow/1IRQ23qcbrpQ6zUYKmHzj1Wq+qmlx6lUrRIZyrSngjSmZcDyllSTwYaxI/ziGXdE01/UWT5mGZ5MxZ0l9rdOpoVqhqZ3Wm2</vt:lpwstr>
  </property>
  <property fmtid="{D5CDD505-2E9C-101B-9397-08002B2CF9AE}" pid="72" name="x1ye=71">
    <vt:lpwstr>Sg3DZ09NRnDN2Mbe4CDKm1w5jrTWZyo+HMnFlQnL2a4NdPqpTng6OkJt9+fPxta0c2BnrUthqOwFQ2y2CiJF5BdgsaVvrf1Zy2EoUK1SWEdVc4XIWFk65LMuONoabIW8jocTQ94nXyM9j1YTJJr6q9hQ8OfiXhYsgOl4Ff7TKDXyL+1Q8eov646Dcn+3Jes8U0AmwN/l/Hn27G/mdXd2fSH7DVgurJEvykwtGOJvPKnQsUJ2YAuGrHDo66HJylJ</vt:lpwstr>
  </property>
  <property fmtid="{D5CDD505-2E9C-101B-9397-08002B2CF9AE}" pid="73" name="x1ye=72">
    <vt:lpwstr>QqidtEE/aVNThNZhYURyI4VKfd5covx0sXjbD2MkP65AI88hlYQf1A9KJ1clrKflR4/WVc9SWT++U5L+BM1TYQad2ekQQ/voGhrrxeFAuBhQRTudEnJUlCAfeCWwqcRjB0iYsudk7YuXpRMULgUxr09pue3ZL0uPaTWAPX4qB3oVJAbC7N+r+5bGQFnwEsgewZosy96mb/v6NJxmve3tQ9ZiCXSMWVjHZrz+Xsevn31YfZ5e6xjVAcD4SD0dGNM</vt:lpwstr>
  </property>
  <property fmtid="{D5CDD505-2E9C-101B-9397-08002B2CF9AE}" pid="74" name="x1ye=73">
    <vt:lpwstr>oLdXBhekDIXIJuzROEAfUS07Z2it7gf615dQYchPq4qNwmoqmRL/WA/fAmP2TvcRFo7b8xuFjvI0mnZ1yubpRrz5XegFY81YhyRA6fVh5DU3mxX0Z4+BqaO9hv2udFdbMjb6TkVvI+eVI9oKqAdTfXrQ9FHVDpzVDtNpJJ/bKnVPzbHXB/bu6Tn+hL68oRSAL7ZQLB5JWPyOFnEGpyymhp9DqIob/YnxhDhnKBI85zlkzGoPqm1bv2+z90qhsDe</vt:lpwstr>
  </property>
  <property fmtid="{D5CDD505-2E9C-101B-9397-08002B2CF9AE}" pid="75" name="x1ye=74">
    <vt:lpwstr>tEfeRf7oceUHa4NoG1N5pfVELzOotVVl4WOn1MM/HCcUXYJnjN5PNODjXGyhisMQmNOCHfqTanLNbgisXQM5IzKhs7NZswgSVXHs5GULQkxWX64WLauHAdiYD1N5JcQWEETk21vAo4UCNhPtaOt0WDGtcC9Prb+VlufAydrWyMeytdbn0T6PWHlGuC72i2m2NAnek9fQCk+JAkOAV1P4lHJB4WLN0uYHiZnT5+ksHRiC7GJKkbErDbSdqsudVbX</vt:lpwstr>
  </property>
  <property fmtid="{D5CDD505-2E9C-101B-9397-08002B2CF9AE}" pid="76" name="x1ye=75">
    <vt:lpwstr>JJ72lEUczYU1+N+0okSKGf28jE+a3fKG5FYrTJlvinm6HK9JV1o/T5ECkYA2k7TN/tbznsSpw3lZB91aBrnaB441xI/4Zro6/x1g5lZHSAet+beGylu86ZHUSnJ25NqMKgI7/LGfzGsdueYrmCxYjl4JOEHnLiUXjijdz3Q8w1qJ+sfnevBqc9aMkkixY3fo2aP2jm4I4cgMr3lgsU+3u0doeq+soNPmw1dVlCMtVbmyRBW1TKuebxReJOOZJxD</vt:lpwstr>
  </property>
  <property fmtid="{D5CDD505-2E9C-101B-9397-08002B2CF9AE}" pid="77" name="x1ye=76">
    <vt:lpwstr>c6tnG4pebls4+3Zcnnu7dr13oPrZ71/2enU1I3Bt5GeVdFy2sta12p/FYDKRT/fbqvc+gUT9/urfCRAzq3ssHSuLyDchC0THSXgTLYcHPDQmd1n5LHqfdCoB93OdspagxVna+W3KoPN5GM9hLbw6nr9PCim2+audE8jsUo7nk5AhK8DUT/nJjlrmqCNZl9eOqk0TgaCbz/QHhMuRAW9xGTtWnBPlHmv5Dlr8mS6gamfJ92OJbj0OD0SUVNMOb63</vt:lpwstr>
  </property>
  <property fmtid="{D5CDD505-2E9C-101B-9397-08002B2CF9AE}" pid="78" name="x1ye=77">
    <vt:lpwstr>2Fc57LdxGj3dQvt6azfl92/UpbqDPzVqGltoWjaRnLcVXd/q3/zTtYH71fk5SiQ3WX3G8mcHOBibJ04L24egLF4AM4JWEtZUJkSNXLx9406i17W+9FtpjxosZ7CBkI614Vi/6e3kTeOt2zVQfJesnc0VeS7rVCCf/ljGmnNEDeM/NrCqBLw56OdGkCnroV5SFS8Uw9Muw9W0kc/VNGrd2uK1O7pExBHYt/J2ybBj4++3HFXMmjnQdvn7ZkdrZN9</vt:lpwstr>
  </property>
  <property fmtid="{D5CDD505-2E9C-101B-9397-08002B2CF9AE}" pid="79" name="x1ye=78">
    <vt:lpwstr>zGVM84dq6De4TC8ffmn6FyWp3UBcMboRSywo+JwYIDMitajfWop93qIY2ZNoSR5OHsQMpozH3rgTJ+0t2J7cn0nArU3vvP8LXHZeZs4QhzTHlSCbAILf0gX5ysvkyRxIY6S6pSqtFhWxhUfvTklK9qh7mhCUp0oug4wgcMIZZbNT/Zq1etKgnK0RKu2o1vuoaOD56FAY1ytXJ5Ko1p92wMNs8rtVbTkxxpxx1LNhfbyjrSMmV5j3WGP9RARvg0Z</vt:lpwstr>
  </property>
  <property fmtid="{D5CDD505-2E9C-101B-9397-08002B2CF9AE}" pid="80" name="x1ye=79">
    <vt:lpwstr>n0qD9Wqe0IsVTRl+vv1ZTWodqOiaeteDS03bZD+Kd0wGNcAwkKBIdl4by7NT7gyQ5qzop1jRH69BfzVs4Pu0QwMnbywTMzAtD8VttEXcXSDbyriZ8YJSzS6JNAT5tjU6XvrxJkvYaGy6XUoh3TQwe3ayAZBUTl+gfdGFsTj0JBXcpmKUh1c6KxnqYoH82OEWDERxTQCVHhu/3uY4+CLNsaIK71nX+YR7OVzkNg56CNSKhvNghusqQlemulO6ovH</vt:lpwstr>
  </property>
  <property fmtid="{D5CDD505-2E9C-101B-9397-08002B2CF9AE}" pid="81" name="x1ye=8">
    <vt:lpwstr>GP3XcbHv2+3Id6gOm37Hv5qRs2i365BKBIjFWz8crLDUNgj++/PHZ+8dpDjbtmKuCIQ4H6SgZ+ghbYmTLA6xk0P9RRv8HewFJeks77FCKXVjyHkq+0L7uDYbryz+brEBzqUhZeYbs5eZa4dTl9mik0tR10F3GeikyL/MPbmrDFTqUbL5aH5jwybKiT/rBu3wRMl6f0LAbF7Op1SOPEsAIGavtxoBePDii8uYhYyx01jL77iOsBiB2IPf+hf6jqa</vt:lpwstr>
  </property>
  <property fmtid="{D5CDD505-2E9C-101B-9397-08002B2CF9AE}" pid="82" name="x1ye=80">
    <vt:lpwstr>YvG//xZDT3vMTgAA</vt:lpwstr>
  </property>
  <property fmtid="{D5CDD505-2E9C-101B-9397-08002B2CF9AE}" pid="83" name="x1ye=9">
    <vt:lpwstr>S8rmUA9oEnJ9TXUHyiuq93t99dsNyFtjgJzQfwDmr4A0LQ7cQ+co6BQZqC9+eOuB8tAkBON6PUSf0ifwH1nyZpE6u+q7s3gC1QghHDzaVBYUK4ywltej5q2Nwe++mq+nyABblyskX6TIqzMdSpjQ9/nPFtEe84OhKawqYWFMqQFPmlXc/o/xzVreAzMMaskCOgaT68uvv+N5TlxkP4i1eAFOrLCduAYU4Ly3oUxYzb/f7YA9Mc7ZYgDHLSp2qBA</vt:lpwstr>
  </property>
</Properties>
</file>